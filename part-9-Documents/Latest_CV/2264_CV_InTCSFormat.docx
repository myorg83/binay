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183EDA" w:rsidP="00183EDA" w:rsidRDefault="00597A22" w14:paraId="672A6659" wp14:textId="77777777">
      <w:pPr>
        <w:jc w:val="center"/>
        <w:rPr>
          <w:rFonts w:cs="Arial"/>
          <w:bCs/>
          <w:sz w:val="20"/>
          <w:lang w:val="es-AR"/>
        </w:rPr>
      </w:pPr>
      <w:r>
        <w:rPr>
          <w:bCs/>
          <w:noProof/>
          <w:sz w:val="20"/>
          <w:lang w:val="en-US"/>
        </w:rPr>
        <w:drawing>
          <wp:inline xmlns:wp14="http://schemas.microsoft.com/office/word/2010/wordprocessingDrawing" distT="0" distB="0" distL="0" distR="0" wp14:anchorId="38962BFF" wp14:editId="7777777">
            <wp:extent cx="2686050" cy="31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F0364" w:rsidR="00C307AC" w:rsidRDefault="00573104" w14:paraId="45E50DCC" wp14:textId="77777777">
      <w:pPr>
        <w:rPr>
          <w:rFonts w:cs="Arial"/>
          <w:b/>
          <w:bCs/>
          <w:sz w:val="20"/>
          <w:lang w:val="es-AR"/>
        </w:rPr>
      </w:pPr>
      <w:r w:rsidRPr="004F0364">
        <w:rPr>
          <w:rFonts w:cs="Arial"/>
          <w:b/>
          <w:bCs/>
          <w:sz w:val="20"/>
          <w:lang w:val="es-AR"/>
        </w:rPr>
        <w:t>Ñame</w:t>
      </w:r>
      <w:r w:rsidRPr="004F0364" w:rsidR="00C307AC">
        <w:rPr>
          <w:rFonts w:cs="Arial"/>
          <w:b/>
          <w:bCs/>
          <w:sz w:val="20"/>
          <w:lang w:val="es-AR"/>
        </w:rPr>
        <w:t xml:space="preserve">: </w:t>
      </w:r>
      <w:r w:rsidRPr="004F0364" w:rsidR="002E33AB">
        <w:rPr>
          <w:rFonts w:cs="Arial"/>
          <w:b/>
          <w:bCs/>
          <w:sz w:val="20"/>
          <w:lang w:val="es-AR"/>
        </w:rPr>
        <w:t>Binay Kumar</w:t>
      </w:r>
    </w:p>
    <w:p xmlns:wp14="http://schemas.microsoft.com/office/word/2010/wordml" w:rsidRPr="004F0364" w:rsidR="005F35B4" w:rsidRDefault="00B542FC" w14:paraId="35ACB6A5" wp14:textId="77777777">
      <w:pPr>
        <w:rPr>
          <w:rFonts w:cs="Arial"/>
          <w:b/>
          <w:bCs/>
          <w:sz w:val="20"/>
          <w:lang w:val="es-AR"/>
        </w:rPr>
      </w:pPr>
      <w:r w:rsidRPr="004F0364">
        <w:rPr>
          <w:rFonts w:cs="Arial"/>
          <w:b/>
          <w:bCs/>
          <w:sz w:val="20"/>
          <w:lang w:val="es-AR"/>
        </w:rPr>
        <w:t xml:space="preserve">Role: </w:t>
      </w:r>
      <w:r w:rsidRPr="004F0364" w:rsidR="00E66FE2">
        <w:rPr>
          <w:rFonts w:cs="Arial"/>
          <w:b/>
          <w:bCs/>
          <w:sz w:val="20"/>
          <w:lang w:val="es-AR"/>
        </w:rPr>
        <w:t>Cloud Analyst &amp; Architect</w:t>
      </w:r>
    </w:p>
    <w:p xmlns:wp14="http://schemas.microsoft.com/office/word/2010/wordml" w:rsidRPr="004F0364" w:rsidR="005F35B4" w:rsidRDefault="005F35B4" w14:paraId="429E3AE8" wp14:textId="77777777">
      <w:pPr>
        <w:rPr>
          <w:rFonts w:cs="Arial"/>
          <w:b/>
          <w:bCs/>
          <w:sz w:val="20"/>
        </w:rPr>
      </w:pPr>
      <w:r w:rsidRPr="004F0364">
        <w:rPr>
          <w:rFonts w:cs="Arial"/>
          <w:b/>
          <w:bCs/>
          <w:sz w:val="20"/>
        </w:rPr>
        <w:t>Email:</w:t>
      </w:r>
      <w:r w:rsidRPr="004F0364" w:rsidR="00B57D96">
        <w:rPr>
          <w:rFonts w:cs="Arial"/>
          <w:b/>
          <w:bCs/>
          <w:sz w:val="20"/>
        </w:rPr>
        <w:t xml:space="preserve"> </w:t>
      </w:r>
      <w:r w:rsidRPr="004F0364" w:rsidR="002E33AB">
        <w:rPr>
          <w:rFonts w:cs="Arial"/>
          <w:b/>
          <w:bCs/>
          <w:sz w:val="20"/>
        </w:rPr>
        <w:t>binay.kumar@tcs.com</w:t>
      </w:r>
      <w:r w:rsidRPr="004F0364" w:rsidR="00B57D96">
        <w:rPr>
          <w:rFonts w:cs="Arial"/>
          <w:b/>
          <w:bCs/>
          <w:sz w:val="20"/>
        </w:rPr>
        <w:t xml:space="preserve">                           </w:t>
      </w:r>
      <w:r w:rsidRPr="004F0364">
        <w:rPr>
          <w:rFonts w:cs="Arial"/>
          <w:b/>
          <w:bCs/>
          <w:sz w:val="20"/>
        </w:rPr>
        <w:t xml:space="preserve">, Phone: </w:t>
      </w:r>
      <w:r w:rsidRPr="004F0364" w:rsidR="002E33AB">
        <w:rPr>
          <w:rFonts w:cs="Arial"/>
          <w:b/>
          <w:bCs/>
          <w:sz w:val="20"/>
        </w:rPr>
        <w:t>+91 9830527052</w:t>
      </w:r>
    </w:p>
    <w:p xmlns:wp14="http://schemas.microsoft.com/office/word/2010/wordml" w:rsidRPr="00515D78" w:rsidR="005F35B4" w:rsidRDefault="005F35B4" w14:paraId="0A37501D" wp14:textId="77777777">
      <w:pPr>
        <w:pBdr>
          <w:top w:val="single" w:color="000000" w:sz="4" w:space="1"/>
        </w:pBdr>
        <w:rPr>
          <w:rFonts w:cs="Arial"/>
          <w:bCs/>
          <w:sz w:val="20"/>
        </w:rPr>
      </w:pPr>
    </w:p>
    <w:p xmlns:wp14="http://schemas.microsoft.com/office/word/2010/wordml" w:rsidRPr="00DB4334" w:rsidR="00B542FC" w:rsidP="00DB4334" w:rsidRDefault="00AF21F5" w14:paraId="22018D59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  <w:r>
        <w:rPr>
          <w:rFonts w:cs="Arial"/>
          <w:b/>
          <w:color w:val="000080"/>
          <w:sz w:val="20"/>
        </w:rPr>
        <w:t>CAREER PROFILE</w:t>
      </w:r>
    </w:p>
    <w:p xmlns:wp14="http://schemas.microsoft.com/office/word/2010/wordml" w:rsidRPr="00515D78" w:rsidR="00B542FC" w:rsidP="00B542FC" w:rsidRDefault="00B542FC" w14:paraId="5DAB6C7B" wp14:textId="77777777">
      <w:pPr>
        <w:ind w:left="720"/>
        <w:rPr>
          <w:rFonts w:cs="Arial"/>
          <w:bCs/>
          <w:sz w:val="20"/>
        </w:rPr>
      </w:pPr>
    </w:p>
    <w:tbl>
      <w:tblPr>
        <w:tblW w:w="6286" w:type="dxa"/>
        <w:tblInd w:w="7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3945"/>
      </w:tblGrid>
      <w:tr xmlns:wp14="http://schemas.microsoft.com/office/word/2010/wordml" w:rsidRPr="00515D78" w:rsidR="00B542FC" w:rsidTr="7CB04DE4" w14:paraId="7472F8B8" wp14:textId="77777777">
        <w:trPr>
          <w:cantSplit/>
          <w:trHeight w:val="303"/>
        </w:trPr>
        <w:tc>
          <w:tcPr>
            <w:tcW w:w="2341" w:type="dxa"/>
            <w:tcMar/>
          </w:tcPr>
          <w:p w:rsidRPr="00515D78" w:rsidR="00B542FC" w:rsidP="003A41EB" w:rsidRDefault="00B542FC" w14:paraId="405005C2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cs="Arial"/>
                <w:bCs/>
                <w:sz w:val="20"/>
              </w:rPr>
            </w:pPr>
            <w:r w:rsidRPr="00515D78">
              <w:rPr>
                <w:rFonts w:cs="Arial"/>
                <w:bCs/>
                <w:sz w:val="20"/>
              </w:rPr>
              <w:t>Dates</w:t>
            </w:r>
          </w:p>
        </w:tc>
        <w:tc>
          <w:tcPr>
            <w:tcW w:w="3945" w:type="dxa"/>
            <w:tcMar/>
          </w:tcPr>
          <w:p w:rsidRPr="00515D78" w:rsidR="00B542FC" w:rsidP="003A41EB" w:rsidRDefault="00B542FC" w14:paraId="420CF293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 w:rsidRPr="00515D78">
              <w:rPr>
                <w:rFonts w:cs="Arial"/>
                <w:bCs/>
                <w:sz w:val="20"/>
              </w:rPr>
              <w:t>Organization</w:t>
            </w:r>
          </w:p>
        </w:tc>
      </w:tr>
      <w:tr xmlns:wp14="http://schemas.microsoft.com/office/word/2010/wordml" w:rsidRPr="00515D78" w:rsidR="00B542FC" w:rsidTr="7CB04DE4" w14:paraId="724D2614" wp14:textId="77777777">
        <w:trPr>
          <w:cantSplit/>
          <w:trHeight w:val="327"/>
        </w:trPr>
        <w:tc>
          <w:tcPr>
            <w:tcW w:w="2341" w:type="dxa"/>
            <w:tcMar/>
          </w:tcPr>
          <w:p w:rsidRPr="001A4E2C" w:rsidR="00B542FC" w:rsidP="002E33AB" w:rsidRDefault="002E33AB" w14:paraId="5DEA5613" wp14:textId="77777777">
            <w:pPr>
              <w:snapToGrid w:val="0"/>
              <w:spacing w:before="20" w:after="20"/>
              <w:rPr>
                <w:rFonts w:cs="Arial"/>
                <w:b/>
                <w:bCs/>
                <w:sz w:val="20"/>
              </w:rPr>
            </w:pPr>
            <w:r w:rsidRPr="001A4E2C">
              <w:rPr>
                <w:rFonts w:cs="Arial"/>
                <w:b/>
                <w:sz w:val="20"/>
              </w:rPr>
              <w:t>07</w:t>
            </w:r>
            <w:r w:rsidRPr="001A4E2C" w:rsidR="00B542FC">
              <w:rPr>
                <w:rFonts w:cs="Arial"/>
                <w:b/>
                <w:sz w:val="20"/>
              </w:rPr>
              <w:t>/</w:t>
            </w:r>
            <w:r w:rsidRPr="001A4E2C">
              <w:rPr>
                <w:rFonts w:cs="Arial"/>
                <w:b/>
                <w:sz w:val="20"/>
              </w:rPr>
              <w:t>2010</w:t>
            </w:r>
            <w:r w:rsidRPr="001A4E2C" w:rsidR="00B542FC">
              <w:rPr>
                <w:rFonts w:cs="Arial"/>
                <w:b/>
                <w:sz w:val="20"/>
              </w:rPr>
              <w:t xml:space="preserve"> t</w:t>
            </w:r>
            <w:r w:rsidRPr="001A4E2C" w:rsidR="00694BD2">
              <w:rPr>
                <w:rFonts w:cs="Arial"/>
                <w:b/>
                <w:sz w:val="20"/>
              </w:rPr>
              <w:t>ill present</w:t>
            </w:r>
          </w:p>
        </w:tc>
        <w:tc>
          <w:tcPr>
            <w:tcW w:w="3945" w:type="dxa"/>
            <w:tcMar/>
          </w:tcPr>
          <w:p w:rsidRPr="001A4E2C" w:rsidR="00B542FC" w:rsidP="7CB04DE4" w:rsidRDefault="002E33AB" w14:paraId="68BC1F77" wp14:textId="67C5F3FB">
            <w:pPr>
              <w:snapToGrid w:val="0"/>
              <w:spacing w:before="20" w:after="20"/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1946DBF0">
              <w:rPr>
                <w:rFonts w:cs="Arial"/>
                <w:b w:val="1"/>
                <w:bCs w:val="1"/>
                <w:sz w:val="20"/>
                <w:szCs w:val="20"/>
              </w:rPr>
              <w:t>Tata Consultancy Services (TCS)</w:t>
            </w:r>
          </w:p>
        </w:tc>
      </w:tr>
    </w:tbl>
    <w:p xmlns:wp14="http://schemas.microsoft.com/office/word/2010/wordml" w:rsidRPr="00515D78" w:rsidR="00B542FC" w:rsidRDefault="00B542FC" w14:paraId="02EB378F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Pr="00515D78" w:rsidR="00515D78" w:rsidRDefault="00515D78" w14:paraId="6A05A809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Pr="00515D78" w:rsidR="005F35B4" w:rsidRDefault="00AF21F5" w14:paraId="6678860F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  <w:r>
        <w:rPr>
          <w:rFonts w:cs="Arial"/>
          <w:b/>
          <w:color w:val="000080"/>
          <w:sz w:val="20"/>
        </w:rPr>
        <w:t>EXPERIENCE SUMMARY</w:t>
      </w:r>
    </w:p>
    <w:p xmlns:wp14="http://schemas.microsoft.com/office/word/2010/wordml" w:rsidRPr="00515D78" w:rsidR="005F35B4" w:rsidP="7CB04DE4" w:rsidRDefault="005F35B4" w14:paraId="5D035B5D" wp14:textId="3D57EAC5">
      <w:pPr>
        <w:jc w:val="both"/>
        <w:rPr>
          <w:rFonts w:cs="Arial"/>
          <w:color w:val="000080"/>
          <w:sz w:val="20"/>
          <w:szCs w:val="20"/>
          <w:lang w:val="en-US"/>
        </w:rPr>
      </w:pPr>
      <w:r w:rsidRPr="7CB04DE4" w:rsidR="71F1D13C">
        <w:rPr>
          <w:rFonts w:cs="Arial"/>
          <w:sz w:val="20"/>
          <w:szCs w:val="20"/>
        </w:rPr>
        <w:t xml:space="preserve">I am an associate with Tata Consultancy Services with a total of </w:t>
      </w:r>
      <w:r w:rsidRPr="7CB04DE4" w:rsidR="193962FF">
        <w:rPr>
          <w:rFonts w:cs="Arial"/>
          <w:sz w:val="20"/>
          <w:szCs w:val="20"/>
        </w:rPr>
        <w:t>11</w:t>
      </w:r>
      <w:r w:rsidRPr="7CB04DE4" w:rsidR="71F1D13C">
        <w:rPr>
          <w:rFonts w:cs="Arial"/>
          <w:sz w:val="20"/>
          <w:szCs w:val="20"/>
        </w:rPr>
        <w:t xml:space="preserve"> </w:t>
      </w:r>
      <w:r w:rsidRPr="7CB04DE4" w:rsidR="71F1D13C">
        <w:rPr>
          <w:rFonts w:cs="Arial"/>
          <w:sz w:val="20"/>
          <w:szCs w:val="20"/>
        </w:rPr>
        <w:t>years 8</w:t>
      </w:r>
      <w:r w:rsidRPr="7CB04DE4" w:rsidR="193962FF">
        <w:rPr>
          <w:rFonts w:cs="Arial"/>
          <w:sz w:val="20"/>
          <w:szCs w:val="20"/>
        </w:rPr>
        <w:t xml:space="preserve"> </w:t>
      </w:r>
      <w:r w:rsidRPr="7CB04DE4" w:rsidR="71F1D13C">
        <w:rPr>
          <w:rFonts w:cs="Arial"/>
          <w:sz w:val="20"/>
          <w:szCs w:val="20"/>
        </w:rPr>
        <w:t>months</w:t>
      </w:r>
      <w:r w:rsidRPr="7CB04DE4" w:rsidR="71F1D13C">
        <w:rPr>
          <w:rFonts w:cs="Arial"/>
          <w:sz w:val="20"/>
          <w:szCs w:val="20"/>
        </w:rPr>
        <w:t xml:space="preserve"> of work experience.</w:t>
      </w:r>
      <w:r w:rsidRPr="7CB04DE4" w:rsidR="71F1D13C">
        <w:rPr>
          <w:rFonts w:cs="Arial"/>
          <w:sz w:val="20"/>
          <w:szCs w:val="20"/>
        </w:rPr>
        <w:t xml:space="preserve"> My main areas of experience have been </w:t>
      </w:r>
      <w:r w:rsidRPr="7CB04DE4" w:rsidR="193962FF">
        <w:rPr>
          <w:rFonts w:cs="Arial"/>
          <w:sz w:val="20"/>
          <w:szCs w:val="20"/>
        </w:rPr>
        <w:t>DevOps</w:t>
      </w:r>
      <w:r w:rsidRPr="7CB04DE4" w:rsidR="43D442B2">
        <w:rPr>
          <w:rFonts w:cs="Arial"/>
          <w:sz w:val="20"/>
          <w:szCs w:val="20"/>
        </w:rPr>
        <w:t xml:space="preserve"> and Build Automation that include Continuous Integration and Continuous Deployment. Mainly working on cloud Platform Azure and Azure DevOps. Also</w:t>
      </w:r>
      <w:r w:rsidRPr="7CB04DE4" w:rsidR="71F1D13C">
        <w:rPr>
          <w:rFonts w:cs="Arial"/>
          <w:sz w:val="20"/>
          <w:szCs w:val="20"/>
        </w:rPr>
        <w:t xml:space="preserve"> </w:t>
      </w:r>
      <w:r w:rsidRPr="7CB04DE4" w:rsidR="51A1CA85">
        <w:rPr>
          <w:rFonts w:cs="Arial"/>
          <w:sz w:val="20"/>
          <w:szCs w:val="20"/>
        </w:rPr>
        <w:t>playing</w:t>
      </w:r>
      <w:r w:rsidRPr="7CB04DE4" w:rsidR="43D442B2">
        <w:rPr>
          <w:rFonts w:cs="Arial"/>
          <w:sz w:val="20"/>
          <w:szCs w:val="20"/>
        </w:rPr>
        <w:t xml:space="preserve"> role of Platform Engineer</w:t>
      </w:r>
      <w:r w:rsidRPr="7CB04DE4" w:rsidR="71F1D13C">
        <w:rPr>
          <w:rFonts w:cs="Arial"/>
          <w:sz w:val="20"/>
          <w:szCs w:val="20"/>
        </w:rPr>
        <w:t>. I have worked primarily in</w:t>
      </w:r>
      <w:r w:rsidRPr="7CB04DE4" w:rsidR="43D442B2">
        <w:rPr>
          <w:rFonts w:cs="Arial"/>
          <w:sz w:val="20"/>
          <w:szCs w:val="20"/>
        </w:rPr>
        <w:t xml:space="preserve"> </w:t>
      </w:r>
      <w:r w:rsidRPr="7CB04DE4" w:rsidR="51A1CA85">
        <w:rPr>
          <w:rFonts w:cs="Arial"/>
          <w:sz w:val="20"/>
          <w:szCs w:val="20"/>
        </w:rPr>
        <w:t>Retail</w:t>
      </w:r>
      <w:r w:rsidRPr="7CB04DE4" w:rsidR="71F1D13C">
        <w:rPr>
          <w:rFonts w:cs="Arial"/>
          <w:sz w:val="20"/>
          <w:szCs w:val="20"/>
        </w:rPr>
        <w:t xml:space="preserve"> and Insurance domains.</w:t>
      </w:r>
      <w:r w:rsidRPr="7CB04DE4" w:rsidR="71F1D13C">
        <w:rPr>
          <w:rFonts w:cs="Arial"/>
          <w:color w:val="000080"/>
          <w:sz w:val="20"/>
          <w:szCs w:val="20"/>
          <w:lang w:val="en-US"/>
        </w:rPr>
        <w:t xml:space="preserve"> </w:t>
      </w:r>
    </w:p>
    <w:p xmlns:wp14="http://schemas.microsoft.com/office/word/2010/wordml" w:rsidRPr="00515D78" w:rsidR="005F35B4" w:rsidRDefault="005F35B4" w14:paraId="50AE139E" wp14:textId="77777777">
      <w:pPr>
        <w:jc w:val="both"/>
        <w:rPr>
          <w:rFonts w:cs="Arial"/>
          <w:sz w:val="20"/>
        </w:rPr>
      </w:pPr>
      <w:r w:rsidRPr="00515D78">
        <w:rPr>
          <w:rFonts w:cs="Arial"/>
          <w:color w:val="000080"/>
          <w:sz w:val="20"/>
          <w:lang w:val="en-US"/>
        </w:rPr>
        <w:tab/>
      </w:r>
      <w:r w:rsidR="00512BF1">
        <w:rPr>
          <w:rFonts w:cs="Arial"/>
          <w:sz w:val="20"/>
        </w:rPr>
        <w:t xml:space="preserve">Seeking a </w:t>
      </w:r>
      <w:r w:rsidRPr="00515D78">
        <w:rPr>
          <w:rFonts w:cs="Arial"/>
          <w:sz w:val="20"/>
        </w:rPr>
        <w:t>challenging career</w:t>
      </w:r>
      <w:r w:rsidR="002B5219">
        <w:rPr>
          <w:rFonts w:cs="Arial"/>
          <w:sz w:val="20"/>
        </w:rPr>
        <w:t xml:space="preserve"> in</w:t>
      </w:r>
      <w:r w:rsidRPr="00515D78">
        <w:rPr>
          <w:rFonts w:cs="Arial"/>
          <w:sz w:val="20"/>
        </w:rPr>
        <w:t xml:space="preserve"> </w:t>
      </w:r>
      <w:r w:rsidR="00FB44FF">
        <w:rPr>
          <w:rFonts w:cs="Arial"/>
          <w:sz w:val="20"/>
        </w:rPr>
        <w:t>Cloud Provision</w:t>
      </w:r>
      <w:r w:rsidR="003D6354">
        <w:rPr>
          <w:rFonts w:cs="Arial"/>
          <w:sz w:val="20"/>
        </w:rPr>
        <w:t xml:space="preserve">, Application Migration and </w:t>
      </w:r>
      <w:r w:rsidR="00FB44FF">
        <w:rPr>
          <w:rFonts w:cs="Arial"/>
          <w:sz w:val="20"/>
        </w:rPr>
        <w:t xml:space="preserve">DevOps Profile </w:t>
      </w:r>
      <w:r w:rsidR="002B5219">
        <w:rPr>
          <w:rFonts w:cs="Arial"/>
          <w:sz w:val="20"/>
        </w:rPr>
        <w:t>that utilizes my experience completely.</w:t>
      </w:r>
    </w:p>
    <w:p xmlns:wp14="http://schemas.microsoft.com/office/word/2010/wordml" w:rsidRPr="00515D78" w:rsidR="00B542FC" w:rsidP="00B542FC" w:rsidRDefault="00B542FC" w14:paraId="5A39BBE3" wp14:textId="77777777">
      <w:pPr>
        <w:rPr>
          <w:rFonts w:cs="Arial"/>
          <w:b/>
          <w:color w:val="000080"/>
          <w:sz w:val="20"/>
        </w:rPr>
      </w:pPr>
    </w:p>
    <w:p xmlns:wp14="http://schemas.microsoft.com/office/word/2010/wordml" w:rsidRPr="00515D78" w:rsidR="00515D78" w:rsidP="00B542FC" w:rsidRDefault="00515D78" w14:paraId="41C8F396" wp14:textId="77777777">
      <w:pPr>
        <w:rPr>
          <w:rFonts w:cs="Arial"/>
          <w:b/>
          <w:color w:val="000080"/>
          <w:sz w:val="20"/>
        </w:rPr>
      </w:pPr>
    </w:p>
    <w:p xmlns:wp14="http://schemas.microsoft.com/office/word/2010/wordml" w:rsidRPr="00515D78" w:rsidR="00B542FC" w:rsidP="00B542FC" w:rsidRDefault="00B542FC" w14:paraId="48EADC5F" wp14:textId="77777777">
      <w:pPr>
        <w:rPr>
          <w:rFonts w:cs="Arial"/>
          <w:b/>
          <w:color w:val="000080"/>
          <w:sz w:val="20"/>
        </w:rPr>
      </w:pPr>
      <w:r w:rsidRPr="00515D78">
        <w:rPr>
          <w:rFonts w:cs="Arial"/>
          <w:b/>
          <w:color w:val="000080"/>
          <w:sz w:val="20"/>
        </w:rPr>
        <w:t>TCS PROPRIETARY EXPERTISE</w:t>
      </w:r>
    </w:p>
    <w:p xmlns:wp14="http://schemas.microsoft.com/office/word/2010/wordml" w:rsidRPr="00515D78" w:rsidR="00B542FC" w:rsidP="00B542FC" w:rsidRDefault="00B542FC" w14:paraId="72A3D3EC" wp14:textId="77777777">
      <w:pPr>
        <w:rPr>
          <w:rFonts w:cs="Arial"/>
          <w:b/>
          <w:color w:val="000080"/>
          <w:sz w:val="20"/>
        </w:rPr>
      </w:pPr>
    </w:p>
    <w:p xmlns:wp14="http://schemas.microsoft.com/office/word/2010/wordml" w:rsidRPr="00052282" w:rsidR="00B542FC" w:rsidP="00B542FC" w:rsidRDefault="00B542FC" w14:paraId="220419A2" wp14:textId="77777777">
      <w:pPr>
        <w:pStyle w:val="ListParagraph"/>
        <w:numPr>
          <w:ilvl w:val="0"/>
          <w:numId w:val="9"/>
        </w:numPr>
        <w:suppressAutoHyphens w:val="0"/>
        <w:spacing w:before="0" w:after="0"/>
        <w:ind w:left="342"/>
        <w:rPr>
          <w:b/>
          <w:sz w:val="20"/>
        </w:rPr>
      </w:pPr>
      <w:r w:rsidRPr="00136D30">
        <w:rPr>
          <w:b/>
          <w:bCs/>
          <w:sz w:val="20"/>
          <w:lang w:val="en"/>
        </w:rPr>
        <w:t xml:space="preserve">TCS </w:t>
      </w:r>
      <w:r w:rsidRPr="00136D30" w:rsidR="00D4393A">
        <w:rPr>
          <w:b/>
          <w:bCs/>
          <w:sz w:val="20"/>
          <w:lang w:val="en"/>
        </w:rPr>
        <w:t>Master Craft</w:t>
      </w:r>
      <w:r w:rsidRPr="00136D30">
        <w:rPr>
          <w:b/>
          <w:bCs/>
          <w:sz w:val="20"/>
          <w:lang w:val="en"/>
        </w:rPr>
        <w:t xml:space="preserve"> Application </w:t>
      </w:r>
      <w:r w:rsidRPr="00136D30" w:rsidR="00D4393A">
        <w:rPr>
          <w:b/>
          <w:bCs/>
          <w:sz w:val="20"/>
          <w:lang w:val="en"/>
        </w:rPr>
        <w:t>Lifecycle</w:t>
      </w:r>
      <w:r w:rsidRPr="00136D30">
        <w:rPr>
          <w:b/>
          <w:bCs/>
          <w:sz w:val="20"/>
          <w:lang w:val="en"/>
        </w:rPr>
        <w:t xml:space="preserve"> Manager</w:t>
      </w:r>
      <w:r w:rsidRPr="00136D30" w:rsidR="00136D30">
        <w:rPr>
          <w:b/>
          <w:bCs/>
          <w:sz w:val="20"/>
          <w:lang w:val="en"/>
        </w:rPr>
        <w:t xml:space="preserve"> :</w:t>
      </w:r>
    </w:p>
    <w:p xmlns:wp14="http://schemas.microsoft.com/office/word/2010/wordml" w:rsidRPr="00136D30" w:rsidR="00052282" w:rsidP="00052282" w:rsidRDefault="00052282" w14:paraId="0D0B940D" wp14:textId="77777777">
      <w:pPr>
        <w:pStyle w:val="ListParagraph"/>
        <w:suppressAutoHyphens w:val="0"/>
        <w:spacing w:before="0" w:after="0"/>
        <w:ind w:left="342"/>
        <w:rPr>
          <w:b/>
          <w:sz w:val="20"/>
        </w:rPr>
      </w:pPr>
    </w:p>
    <w:p xmlns:wp14="http://schemas.microsoft.com/office/word/2010/wordml" w:rsidR="00136D30" w:rsidP="00136D30" w:rsidRDefault="00136D30" w14:paraId="52FA74AA" wp14:textId="77777777">
      <w:pPr>
        <w:pStyle w:val="ListParagraph"/>
        <w:suppressAutoHyphens w:val="0"/>
        <w:spacing w:before="0" w:after="0"/>
        <w:ind w:left="342"/>
        <w:rPr>
          <w:sz w:val="20"/>
        </w:rPr>
      </w:pPr>
      <w:r>
        <w:rPr>
          <w:sz w:val="20"/>
        </w:rPr>
        <w:t xml:space="preserve">TCS Master Craft </w:t>
      </w:r>
      <w:r w:rsidRPr="00136D30">
        <w:rPr>
          <w:sz w:val="20"/>
        </w:rPr>
        <w:t>DevPlus is a scalable, Agile and</w:t>
      </w:r>
      <w:r>
        <w:rPr>
          <w:sz w:val="20"/>
        </w:rPr>
        <w:t xml:space="preserve"> DevOps product, that helps</w:t>
      </w:r>
      <w:r w:rsidRPr="00136D30">
        <w:rPr>
          <w:sz w:val="20"/>
        </w:rPr>
        <w:t xml:space="preserve"> teams tailor their workflow to track and manage Scrum, Kanban or any other Agile framework, perform continuous testing, and automate release management.</w:t>
      </w:r>
    </w:p>
    <w:p xmlns:wp14="http://schemas.microsoft.com/office/word/2010/wordml" w:rsidR="008B1878" w:rsidP="00136D30" w:rsidRDefault="008B1878" w14:paraId="0E27B00A" wp14:textId="77777777">
      <w:pPr>
        <w:pStyle w:val="ListParagraph"/>
        <w:suppressAutoHyphens w:val="0"/>
        <w:spacing w:before="0" w:after="0"/>
        <w:ind w:left="342"/>
        <w:rPr>
          <w:sz w:val="20"/>
        </w:rPr>
      </w:pPr>
    </w:p>
    <w:p xmlns:wp14="http://schemas.microsoft.com/office/word/2010/wordml" w:rsidRPr="00515D78" w:rsidR="008B1878" w:rsidP="00136D30" w:rsidRDefault="008B1878" w14:paraId="18687F99" wp14:textId="77777777">
      <w:pPr>
        <w:pStyle w:val="ListParagraph"/>
        <w:suppressAutoHyphens w:val="0"/>
        <w:spacing w:before="0" w:after="0"/>
        <w:ind w:left="342"/>
        <w:rPr>
          <w:sz w:val="20"/>
        </w:rPr>
      </w:pPr>
      <w:r w:rsidRPr="008B1878">
        <w:rPr>
          <w:sz w:val="20"/>
        </w:rPr>
        <w:t>Build the right product by ensuring transparency and alignment across all levels of the enterprise</w:t>
      </w:r>
    </w:p>
    <w:p xmlns:wp14="http://schemas.microsoft.com/office/word/2010/wordml" w:rsidRPr="00515D78" w:rsidR="00B542FC" w:rsidP="00501827" w:rsidRDefault="00B542FC" w14:paraId="60061E4C" wp14:textId="77777777">
      <w:pPr>
        <w:pStyle w:val="ListParagraph"/>
        <w:suppressAutoHyphens w:val="0"/>
        <w:spacing w:before="0" w:after="0"/>
        <w:ind w:left="0"/>
        <w:rPr>
          <w:bCs/>
          <w:sz w:val="20"/>
        </w:rPr>
      </w:pPr>
    </w:p>
    <w:p xmlns:wp14="http://schemas.microsoft.com/office/word/2010/wordml" w:rsidR="00052282" w:rsidP="7CB04DE4" w:rsidRDefault="00B542FC" w14:paraId="73948BBD" wp14:textId="5D561A8D">
      <w:pPr>
        <w:pStyle w:val="ListParagraph"/>
        <w:numPr>
          <w:ilvl w:val="0"/>
          <w:numId w:val="9"/>
        </w:numPr>
        <w:suppressAutoHyphens w:val="0"/>
        <w:spacing w:before="0" w:after="0"/>
        <w:ind w:left="342"/>
        <w:rPr>
          <w:sz w:val="20"/>
          <w:szCs w:val="20"/>
        </w:rPr>
      </w:pPr>
      <w:r w:rsidRPr="7CB04DE4" w:rsidR="61088D22">
        <w:rPr>
          <w:b w:val="1"/>
          <w:bCs w:val="1"/>
          <w:sz w:val="20"/>
          <w:szCs w:val="20"/>
        </w:rPr>
        <w:t xml:space="preserve">TCS Testify </w:t>
      </w:r>
      <w:r w:rsidRPr="7CB04DE4" w:rsidR="61088D22">
        <w:rPr>
          <w:b w:val="1"/>
          <w:bCs w:val="1"/>
          <w:sz w:val="20"/>
          <w:szCs w:val="20"/>
        </w:rPr>
        <w:t>Tool:</w:t>
      </w:r>
      <w:r w:rsidRPr="7CB04DE4" w:rsidR="49601A2E">
        <w:rPr>
          <w:sz w:val="20"/>
          <w:szCs w:val="20"/>
        </w:rPr>
        <w:t xml:space="preserve"> </w:t>
      </w:r>
    </w:p>
    <w:p xmlns:wp14="http://schemas.microsoft.com/office/word/2010/wordml" w:rsidR="00052282" w:rsidP="00052282" w:rsidRDefault="00052282" w14:paraId="44EAFD9C" wp14:textId="77777777">
      <w:pPr>
        <w:pStyle w:val="ListParagraph"/>
        <w:suppressAutoHyphens w:val="0"/>
        <w:spacing w:before="0" w:after="0"/>
        <w:ind w:left="342"/>
        <w:rPr>
          <w:bCs/>
          <w:sz w:val="20"/>
        </w:rPr>
      </w:pPr>
    </w:p>
    <w:p xmlns:wp14="http://schemas.microsoft.com/office/word/2010/wordml" w:rsidRPr="00515D78" w:rsidR="00B542FC" w:rsidP="00052282" w:rsidRDefault="00052282" w14:paraId="50F42000" wp14:textId="77777777">
      <w:pPr>
        <w:pStyle w:val="ListParagraph"/>
        <w:suppressAutoHyphens w:val="0"/>
        <w:spacing w:before="0" w:after="0"/>
        <w:ind w:left="342"/>
        <w:rPr>
          <w:bCs/>
          <w:sz w:val="20"/>
        </w:rPr>
      </w:pPr>
      <w:r w:rsidRPr="00052282">
        <w:rPr>
          <w:bCs/>
          <w:sz w:val="20"/>
        </w:rPr>
        <w:t>Handle test case development, execution and defect management lifecycle, based on given requirements</w:t>
      </w:r>
    </w:p>
    <w:p xmlns:wp14="http://schemas.microsoft.com/office/word/2010/wordml" w:rsidR="00637CFB" w:rsidP="7CB04DE4" w:rsidRDefault="00637CFB" w14:paraId="049F31CB" wp14:textId="0FB2B7C7">
      <w:pPr>
        <w:pStyle w:val="Normal"/>
        <w:rPr>
          <w:rFonts w:ascii="Arial" w:hAnsi="Arial" w:eastAsia="Times New Roman" w:cs="Times New Roman"/>
          <w:b w:val="1"/>
          <w:bCs w:val="1"/>
          <w:color w:val="000080"/>
          <w:sz w:val="18"/>
          <w:szCs w:val="18"/>
        </w:rPr>
      </w:pPr>
    </w:p>
    <w:p xmlns:wp14="http://schemas.microsoft.com/office/word/2010/wordml" w:rsidR="00637CFB" w:rsidP="00B542FC" w:rsidRDefault="00637CFB" w14:paraId="53128261" wp14:textId="77777777">
      <w:pPr>
        <w:rPr>
          <w:rFonts w:cs="Arial"/>
          <w:b/>
          <w:color w:val="000080"/>
          <w:sz w:val="20"/>
        </w:rPr>
      </w:pPr>
    </w:p>
    <w:p xmlns:wp14="http://schemas.microsoft.com/office/word/2010/wordml" w:rsidRPr="00515D78" w:rsidR="00B542FC" w:rsidP="00B542FC" w:rsidRDefault="00B542FC" w14:paraId="36ABAF24" wp14:textId="77777777">
      <w:pPr>
        <w:rPr>
          <w:rFonts w:cs="Arial"/>
          <w:b/>
          <w:color w:val="000080"/>
          <w:sz w:val="20"/>
        </w:rPr>
      </w:pPr>
      <w:r w:rsidRPr="00515D78">
        <w:rPr>
          <w:rFonts w:cs="Arial"/>
          <w:b/>
          <w:color w:val="000080"/>
          <w:sz w:val="20"/>
        </w:rPr>
        <w:t>GENERAL TECHNOLOGICAL EXPERTISE</w:t>
      </w:r>
    </w:p>
    <w:p xmlns:wp14="http://schemas.microsoft.com/office/word/2010/wordml" w:rsidRPr="00515D78" w:rsidR="005F35B4" w:rsidRDefault="005F35B4" w14:paraId="62486C05" wp14:textId="77777777">
      <w:pPr>
        <w:rPr>
          <w:rFonts w:cs="Arial"/>
          <w:b/>
          <w:color w:val="000080"/>
          <w:sz w:val="20"/>
        </w:rPr>
      </w:pPr>
    </w:p>
    <w:p xmlns:wp14="http://schemas.microsoft.com/office/word/2010/wordml" w:rsidR="002B5219" w:rsidRDefault="005F35B4" w14:paraId="4797101E" wp14:textId="77777777">
      <w:pPr>
        <w:jc w:val="both"/>
        <w:rPr>
          <w:rFonts w:cs="Arial"/>
          <w:bCs/>
          <w:sz w:val="20"/>
        </w:rPr>
      </w:pPr>
      <w:r w:rsidRPr="00515D78">
        <w:rPr>
          <w:rFonts w:cs="Arial"/>
          <w:bCs/>
          <w:sz w:val="20"/>
        </w:rPr>
        <w:t>Below is a list of important hardware, software products, tools and methods that I have worked with.</w:t>
      </w:r>
    </w:p>
    <w:p xmlns:wp14="http://schemas.microsoft.com/office/word/2010/wordml" w:rsidRPr="00515D78" w:rsidR="002B5219" w:rsidRDefault="002B5219" w14:paraId="4101652C" wp14:textId="77777777">
      <w:pPr>
        <w:jc w:val="both"/>
        <w:rPr>
          <w:rFonts w:cs="Arial"/>
          <w:bCs/>
          <w:sz w:val="20"/>
        </w:rPr>
      </w:pPr>
    </w:p>
    <w:tbl>
      <w:tblPr>
        <w:tblpPr w:leftFromText="180" w:rightFromText="180" w:vertAnchor="text" w:horzAnchor="margin" w:tblpY="72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2306"/>
        <w:gridCol w:w="2306"/>
        <w:gridCol w:w="2306"/>
        <w:gridCol w:w="1605"/>
      </w:tblGrid>
      <w:tr xmlns:wp14="http://schemas.microsoft.com/office/word/2010/wordml" w:rsidRPr="00515D78" w:rsidR="00637CFB" w:rsidTr="7CB04DE4" w14:paraId="68D8A6A0" wp14:textId="77777777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306" w:type="dxa"/>
            <w:shd w:val="clear" w:color="auto" w:fill="C0C0C0"/>
            <w:tcMar/>
          </w:tcPr>
          <w:p w:rsidRPr="00515D78" w:rsidR="00637CFB" w:rsidP="00637CFB" w:rsidRDefault="00637CFB" w14:paraId="4DA5D839" wp14:textId="77777777">
            <w:pPr>
              <w:spacing w:before="20" w:after="20"/>
              <w:rPr>
                <w:rFonts w:cs="Arial"/>
                <w:bCs/>
                <w:sz w:val="20"/>
              </w:rPr>
            </w:pPr>
            <w:r w:rsidRPr="00515D78">
              <w:rPr>
                <w:rFonts w:cs="Arial"/>
                <w:bCs/>
                <w:sz w:val="20"/>
              </w:rPr>
              <w:t>Hardware</w:t>
            </w:r>
          </w:p>
        </w:tc>
        <w:tc>
          <w:tcPr>
            <w:tcW w:w="2306" w:type="dxa"/>
            <w:shd w:val="clear" w:color="auto" w:fill="C0C0C0"/>
            <w:tcMar/>
          </w:tcPr>
          <w:p w:rsidRPr="00515D78" w:rsidR="00637CFB" w:rsidP="00637CFB" w:rsidRDefault="00637CFB" w14:paraId="56EC3E7D" wp14:textId="77777777">
            <w:pPr>
              <w:spacing w:before="20" w:after="20"/>
              <w:jc w:val="center"/>
              <w:rPr>
                <w:rFonts w:cs="Arial"/>
                <w:bCs/>
                <w:sz w:val="20"/>
              </w:rPr>
            </w:pPr>
            <w:r w:rsidRPr="00515D78">
              <w:rPr>
                <w:rFonts w:cs="Arial"/>
                <w:bCs/>
                <w:sz w:val="20"/>
              </w:rPr>
              <w:t>Technology</w:t>
            </w:r>
          </w:p>
        </w:tc>
        <w:tc>
          <w:tcPr>
            <w:tcW w:w="2306" w:type="dxa"/>
            <w:shd w:val="clear" w:color="auto" w:fill="C0C0C0"/>
            <w:tcMar/>
          </w:tcPr>
          <w:p w:rsidRPr="00515D78" w:rsidR="00637CFB" w:rsidP="00637CFB" w:rsidRDefault="00637CFB" w14:paraId="2CB5C404" wp14:textId="77777777">
            <w:pPr>
              <w:spacing w:before="20" w:after="20"/>
              <w:rPr>
                <w:rFonts w:cs="Arial"/>
                <w:bCs/>
                <w:sz w:val="20"/>
              </w:rPr>
            </w:pPr>
            <w:r w:rsidRPr="00515D78">
              <w:rPr>
                <w:rFonts w:cs="Arial"/>
                <w:bCs/>
                <w:sz w:val="20"/>
              </w:rPr>
              <w:t>Software Products</w:t>
            </w:r>
          </w:p>
        </w:tc>
        <w:tc>
          <w:tcPr>
            <w:tcW w:w="1605" w:type="dxa"/>
            <w:shd w:val="clear" w:color="auto" w:fill="C0C0C0"/>
            <w:tcMar/>
          </w:tcPr>
          <w:p w:rsidRPr="00515D78" w:rsidR="00637CFB" w:rsidP="00637CFB" w:rsidRDefault="00637CFB" w14:paraId="76060EEF" wp14:textId="77777777">
            <w:pPr>
              <w:spacing w:before="20" w:after="20"/>
              <w:rPr>
                <w:rFonts w:cs="Arial"/>
                <w:bCs/>
                <w:sz w:val="20"/>
              </w:rPr>
            </w:pPr>
            <w:r w:rsidRPr="00515D78">
              <w:rPr>
                <w:rFonts w:cs="Arial"/>
                <w:bCs/>
                <w:sz w:val="20"/>
              </w:rPr>
              <w:t>Tools</w:t>
            </w:r>
          </w:p>
        </w:tc>
      </w:tr>
      <w:tr xmlns:wp14="http://schemas.microsoft.com/office/word/2010/wordml" w:rsidRPr="00515D78" w:rsidR="00637CFB" w:rsidTr="7CB04DE4" w14:paraId="441B786F" wp14:textId="77777777">
        <w:tblPrEx>
          <w:tblCellMar>
            <w:top w:w="0" w:type="dxa"/>
            <w:bottom w:w="0" w:type="dxa"/>
          </w:tblCellMar>
        </w:tblPrEx>
        <w:trPr>
          <w:trHeight w:val="2701"/>
        </w:trPr>
        <w:tc>
          <w:tcPr>
            <w:tcW w:w="2306" w:type="dxa"/>
            <w:tcMar/>
          </w:tcPr>
          <w:p w:rsidRPr="00515D78" w:rsidR="00637CFB" w:rsidP="00637CFB" w:rsidRDefault="00637CFB" w14:paraId="4B99056E" wp14:textId="77777777">
            <w:pPr>
              <w:rPr>
                <w:rFonts w:cs="Arial"/>
                <w:bCs/>
                <w:sz w:val="20"/>
                <w:lang w:val="da-DK"/>
              </w:rPr>
            </w:pPr>
          </w:p>
          <w:p w:rsidRPr="00515D78" w:rsidR="00637CFB" w:rsidP="00637CFB" w:rsidRDefault="00637CFB" w14:paraId="1299C43A" wp14:textId="77777777">
            <w:pPr>
              <w:rPr>
                <w:rFonts w:cs="Arial"/>
                <w:bCs/>
                <w:sz w:val="20"/>
                <w:lang w:val="da-DK"/>
              </w:rPr>
            </w:pPr>
          </w:p>
          <w:p w:rsidR="00637CFB" w:rsidP="00637CFB" w:rsidRDefault="00637CFB" w14:paraId="090472C2" wp14:textId="77777777">
            <w:pPr>
              <w:rPr>
                <w:rFonts w:cs="Arial"/>
                <w:bCs/>
                <w:sz w:val="20"/>
                <w:lang w:val="da-DK"/>
              </w:rPr>
            </w:pPr>
            <w:r>
              <w:rPr>
                <w:rFonts w:cs="Arial"/>
                <w:bCs/>
                <w:sz w:val="20"/>
                <w:lang w:val="da-DK"/>
              </w:rPr>
              <w:t>Windows Server</w:t>
            </w:r>
          </w:p>
          <w:p w:rsidRPr="00515D78" w:rsidR="00637CFB" w:rsidP="00637CFB" w:rsidRDefault="00637CFB" w14:paraId="0B2B7958" wp14:textId="77777777">
            <w:pPr>
              <w:rPr>
                <w:rFonts w:cs="Arial"/>
                <w:bCs/>
                <w:sz w:val="20"/>
                <w:lang w:val="da-DK"/>
              </w:rPr>
            </w:pPr>
            <w:r>
              <w:rPr>
                <w:rFonts w:cs="Arial"/>
                <w:bCs/>
                <w:sz w:val="20"/>
                <w:lang w:val="da-DK"/>
              </w:rPr>
              <w:t>, Linux OS, RHEL</w:t>
            </w:r>
          </w:p>
        </w:tc>
        <w:tc>
          <w:tcPr>
            <w:tcW w:w="2306" w:type="dxa"/>
            <w:tcMar/>
          </w:tcPr>
          <w:p w:rsidR="00FE7857" w:rsidP="7CB04DE4" w:rsidRDefault="00637CFB" w14:paraId="53571AFE" wp14:textId="0FF7A683">
            <w:pPr>
              <w:numPr>
                <w:ilvl w:val="0"/>
                <w:numId w:val="4"/>
              </w:numPr>
              <w:suppressAutoHyphens w:val="0"/>
              <w:rPr>
                <w:rFonts w:cs="Arial"/>
                <w:sz w:val="20"/>
                <w:szCs w:val="20"/>
              </w:rPr>
            </w:pPr>
            <w:r w:rsidRPr="7CB04DE4" w:rsidR="66EAF164">
              <w:rPr>
                <w:rFonts w:cs="Arial"/>
                <w:sz w:val="20"/>
                <w:szCs w:val="20"/>
              </w:rPr>
              <w:t>Java,</w:t>
            </w:r>
          </w:p>
          <w:p w:rsidR="00637CFB" w:rsidP="00637CFB" w:rsidRDefault="00637CFB" w14:paraId="35016B9D" wp14:textId="77777777">
            <w:pPr>
              <w:numPr>
                <w:ilvl w:val="0"/>
                <w:numId w:val="4"/>
              </w:numPr>
              <w:suppressAutoHyphens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Maven, </w:t>
            </w:r>
          </w:p>
          <w:p w:rsidR="00FE7857" w:rsidP="00637CFB" w:rsidRDefault="00637CFB" w14:paraId="71937924" wp14:textId="77777777">
            <w:pPr>
              <w:numPr>
                <w:ilvl w:val="0"/>
                <w:numId w:val="4"/>
              </w:numPr>
              <w:suppressAutoHyphens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Jenkins, </w:t>
            </w:r>
          </w:p>
          <w:p w:rsidRPr="00025BFA" w:rsidR="00637CFB" w:rsidP="7CB04DE4" w:rsidRDefault="00637CFB" w14:paraId="75B0075A" wp14:textId="4027F927">
            <w:pPr>
              <w:numPr>
                <w:ilvl w:val="0"/>
                <w:numId w:val="4"/>
              </w:numPr>
              <w:suppressAutoHyphens w:val="0"/>
              <w:rPr>
                <w:rFonts w:cs="Arial"/>
                <w:sz w:val="20"/>
                <w:szCs w:val="20"/>
              </w:rPr>
            </w:pPr>
            <w:r w:rsidRPr="7CB04DE4" w:rsidR="66EAF164">
              <w:rPr>
                <w:rFonts w:cs="Arial"/>
                <w:sz w:val="20"/>
                <w:szCs w:val="20"/>
              </w:rPr>
              <w:t>.NET,</w:t>
            </w:r>
            <w:r w:rsidRPr="7CB04DE4" w:rsidR="66EAF164">
              <w:rPr>
                <w:rFonts w:cs="Arial"/>
                <w:sz w:val="20"/>
                <w:szCs w:val="20"/>
              </w:rPr>
              <w:t xml:space="preserve"> </w:t>
            </w:r>
            <w:r w:rsidRPr="7CB04DE4" w:rsidR="66EAF164">
              <w:rPr>
                <w:rFonts w:cs="Arial"/>
                <w:sz w:val="20"/>
                <w:szCs w:val="20"/>
              </w:rPr>
              <w:t xml:space="preserve"> </w:t>
            </w:r>
          </w:p>
          <w:p w:rsidR="00637CFB" w:rsidP="00637CFB" w:rsidRDefault="00637CFB" w14:paraId="6357AF02" wp14:textId="77777777">
            <w:pPr>
              <w:numPr>
                <w:ilvl w:val="0"/>
                <w:numId w:val="4"/>
              </w:numPr>
              <w:suppressAutoHyphens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Kubernetes. </w:t>
            </w:r>
          </w:p>
          <w:p w:rsidR="00637CFB" w:rsidP="7CB04DE4" w:rsidRDefault="00637CFB" w14:paraId="5D32AEFE" wp14:textId="2D3D8C37">
            <w:pPr>
              <w:numPr>
                <w:ilvl w:val="0"/>
                <w:numId w:val="4"/>
              </w:numPr>
              <w:suppressAutoHyphens w:val="0"/>
              <w:rPr>
                <w:rFonts w:cs="Arial"/>
                <w:sz w:val="20"/>
                <w:szCs w:val="20"/>
              </w:rPr>
            </w:pPr>
            <w:r w:rsidRPr="7CB04DE4" w:rsidR="66EAF164">
              <w:rPr>
                <w:rFonts w:cs="Arial"/>
                <w:sz w:val="20"/>
                <w:szCs w:val="20"/>
              </w:rPr>
              <w:t>PowerShell</w:t>
            </w:r>
            <w:r w:rsidRPr="7CB04DE4" w:rsidR="66EAF164">
              <w:rPr>
                <w:rFonts w:cs="Arial"/>
                <w:sz w:val="20"/>
                <w:szCs w:val="20"/>
              </w:rPr>
              <w:t>.</w:t>
            </w:r>
          </w:p>
          <w:p w:rsidR="00637CFB" w:rsidP="00637CFB" w:rsidRDefault="00637CFB" w14:paraId="29E4EAEE" wp14:textId="77777777">
            <w:pPr>
              <w:numPr>
                <w:ilvl w:val="0"/>
                <w:numId w:val="4"/>
              </w:numPr>
              <w:suppressAutoHyphens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Shell Scripting, </w:t>
            </w:r>
          </w:p>
          <w:p w:rsidRPr="00515D78" w:rsidR="00637CFB" w:rsidP="00637CFB" w:rsidRDefault="00637CFB" w14:paraId="218E3800" wp14:textId="77777777">
            <w:pPr>
              <w:numPr>
                <w:ilvl w:val="0"/>
                <w:numId w:val="4"/>
              </w:numPr>
              <w:suppressAutoHyphens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SONAR </w:t>
            </w:r>
          </w:p>
        </w:tc>
        <w:tc>
          <w:tcPr>
            <w:tcW w:w="2306" w:type="dxa"/>
            <w:tcMar/>
          </w:tcPr>
          <w:p w:rsidR="00637CFB" w:rsidP="7CB04DE4" w:rsidRDefault="00637CFB" w14:paraId="1CF4915C" wp14:textId="0D301AB0">
            <w:pPr>
              <w:numPr>
                <w:ilvl w:val="0"/>
                <w:numId w:val="5"/>
              </w:numPr>
              <w:suppressAutoHyphens w:val="0"/>
              <w:rPr>
                <w:rFonts w:cs="Arial"/>
                <w:sz w:val="20"/>
                <w:szCs w:val="20"/>
              </w:rPr>
            </w:pPr>
            <w:r w:rsidRPr="7CB04DE4" w:rsidR="66EAF164">
              <w:rPr>
                <w:rFonts w:cs="Arial"/>
                <w:sz w:val="20"/>
                <w:szCs w:val="20"/>
              </w:rPr>
              <w:t>GitHub</w:t>
            </w:r>
            <w:r w:rsidRPr="7CB04DE4" w:rsidR="66EAF164">
              <w:rPr>
                <w:rFonts w:cs="Arial"/>
                <w:sz w:val="20"/>
                <w:szCs w:val="20"/>
              </w:rPr>
              <w:t xml:space="preserve">, </w:t>
            </w:r>
          </w:p>
          <w:p w:rsidR="00637CFB" w:rsidP="00637CFB" w:rsidRDefault="00637CFB" w14:paraId="4632773E" wp14:textId="77777777">
            <w:pPr>
              <w:numPr>
                <w:ilvl w:val="0"/>
                <w:numId w:val="5"/>
              </w:numPr>
              <w:suppressAutoHyphens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Azure DevOps</w:t>
            </w:r>
          </w:p>
          <w:p w:rsidR="00637CFB" w:rsidP="00637CFB" w:rsidRDefault="00637CFB" w14:paraId="0640B01A" wp14:textId="77777777">
            <w:pPr>
              <w:numPr>
                <w:ilvl w:val="0"/>
                <w:numId w:val="5"/>
              </w:numPr>
              <w:suppressAutoHyphens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Docker,</w:t>
            </w:r>
          </w:p>
          <w:p w:rsidR="00637CFB" w:rsidP="00637CFB" w:rsidRDefault="00637CFB" w14:paraId="56BEC306" wp14:textId="77777777">
            <w:pPr>
              <w:numPr>
                <w:ilvl w:val="0"/>
                <w:numId w:val="5"/>
              </w:numPr>
              <w:suppressAutoHyphens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Helm,</w:t>
            </w:r>
          </w:p>
          <w:p w:rsidR="00637CFB" w:rsidP="00637CFB" w:rsidRDefault="00637CFB" w14:paraId="1D54EF38" wp14:textId="77777777">
            <w:pPr>
              <w:numPr>
                <w:ilvl w:val="0"/>
                <w:numId w:val="5"/>
              </w:numPr>
              <w:suppressAutoHyphens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Azure Kubernetes Service,</w:t>
            </w:r>
          </w:p>
          <w:p w:rsidR="00637CFB" w:rsidP="00637CFB" w:rsidRDefault="00637CFB" w14:paraId="07B3748A" wp14:textId="77777777">
            <w:pPr>
              <w:numPr>
                <w:ilvl w:val="0"/>
                <w:numId w:val="5"/>
              </w:numPr>
              <w:suppressAutoHyphens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 Azure container Registry</w:t>
            </w:r>
          </w:p>
          <w:p w:rsidRPr="00515D78" w:rsidR="00637CFB" w:rsidP="00637CFB" w:rsidRDefault="00637CFB" w14:paraId="10091B2C" wp14:textId="77777777">
            <w:pPr>
              <w:numPr>
                <w:ilvl w:val="0"/>
                <w:numId w:val="5"/>
              </w:numPr>
              <w:suppressAutoHyphens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Terraform</w:t>
            </w:r>
          </w:p>
        </w:tc>
        <w:tc>
          <w:tcPr>
            <w:tcW w:w="1605" w:type="dxa"/>
            <w:tcMar/>
          </w:tcPr>
          <w:p w:rsidR="00637CFB" w:rsidP="00637CFB" w:rsidRDefault="00637CFB" w14:paraId="0EAF9495" wp14:textId="77777777">
            <w:pPr>
              <w:numPr>
                <w:ilvl w:val="0"/>
                <w:numId w:val="6"/>
              </w:numPr>
              <w:suppressAutoHyphens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Visual Studio, </w:t>
            </w:r>
          </w:p>
          <w:p w:rsidR="00637CFB" w:rsidP="00637CFB" w:rsidRDefault="00637CFB" w14:paraId="63C35CAB" wp14:textId="77777777">
            <w:pPr>
              <w:numPr>
                <w:ilvl w:val="0"/>
                <w:numId w:val="6"/>
              </w:numPr>
              <w:suppressAutoHyphens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Spring Cloud, </w:t>
            </w:r>
          </w:p>
          <w:p w:rsidR="00637CFB" w:rsidP="00637CFB" w:rsidRDefault="00637CFB" w14:paraId="7C62ABF3" wp14:textId="77777777">
            <w:pPr>
              <w:numPr>
                <w:ilvl w:val="0"/>
                <w:numId w:val="6"/>
              </w:numPr>
              <w:suppressAutoHyphens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Microsoft Azure</w:t>
            </w:r>
          </w:p>
          <w:p w:rsidRPr="00515D78" w:rsidR="00637CFB" w:rsidP="7CB04DE4" w:rsidRDefault="00637CFB" w14:paraId="58000F3F" wp14:textId="1203FD3E">
            <w:pPr>
              <w:numPr>
                <w:ilvl w:val="0"/>
                <w:numId w:val="6"/>
              </w:numPr>
              <w:suppressAutoHyphens w:val="0"/>
              <w:rPr>
                <w:rFonts w:cs="Arial"/>
                <w:sz w:val="20"/>
                <w:szCs w:val="20"/>
              </w:rPr>
            </w:pPr>
            <w:r w:rsidRPr="7CB04DE4" w:rsidR="66EAF164">
              <w:rPr>
                <w:rFonts w:cs="Arial"/>
                <w:sz w:val="20"/>
                <w:szCs w:val="20"/>
              </w:rPr>
              <w:t>GitHub</w:t>
            </w:r>
            <w:r w:rsidRPr="7CB04DE4" w:rsidR="66EAF164">
              <w:rPr>
                <w:rFonts w:cs="Arial"/>
                <w:sz w:val="20"/>
                <w:szCs w:val="20"/>
              </w:rPr>
              <w:t xml:space="preserve"> Actions</w:t>
            </w:r>
          </w:p>
        </w:tc>
      </w:tr>
    </w:tbl>
    <w:p xmlns:wp14="http://schemas.microsoft.com/office/word/2010/wordml" w:rsidRPr="00515D78" w:rsidR="001059A1" w:rsidRDefault="001059A1" w14:paraId="4DDBEF00" wp14:textId="77777777">
      <w:pPr>
        <w:jc w:val="both"/>
        <w:rPr>
          <w:rFonts w:cs="Arial"/>
          <w:bCs/>
          <w:sz w:val="20"/>
        </w:rPr>
      </w:pPr>
    </w:p>
    <w:p xmlns:wp14="http://schemas.microsoft.com/office/word/2010/wordml" w:rsidRPr="00515D78" w:rsidR="001059A1" w:rsidRDefault="001059A1" w14:paraId="3461D779" wp14:textId="77777777">
      <w:pPr>
        <w:jc w:val="both"/>
        <w:rPr>
          <w:rFonts w:cs="Arial"/>
          <w:bCs/>
          <w:sz w:val="20"/>
        </w:rPr>
      </w:pPr>
    </w:p>
    <w:p xmlns:wp14="http://schemas.microsoft.com/office/word/2010/wordml" w:rsidRPr="00515D78" w:rsidR="001059A1" w:rsidRDefault="001059A1" w14:paraId="3CF2D8B6" wp14:textId="77777777">
      <w:pPr>
        <w:jc w:val="both"/>
        <w:rPr>
          <w:rFonts w:cs="Arial"/>
          <w:bCs/>
          <w:sz w:val="20"/>
        </w:rPr>
      </w:pPr>
    </w:p>
    <w:p xmlns:wp14="http://schemas.microsoft.com/office/word/2010/wordml" w:rsidRPr="00515D78" w:rsidR="005F35B4" w:rsidRDefault="00AF21F5" w14:paraId="115636DA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  <w:r>
        <w:rPr>
          <w:rFonts w:cs="Arial"/>
          <w:b/>
          <w:color w:val="000080"/>
          <w:sz w:val="20"/>
        </w:rPr>
        <w:t>ACADEMIC QUALIFICATIONS</w:t>
      </w:r>
    </w:p>
    <w:p xmlns:wp14="http://schemas.microsoft.com/office/word/2010/wordml" w:rsidRPr="00515D78" w:rsidR="005F35B4" w:rsidRDefault="005F35B4" w14:paraId="0FB78278" wp14:textId="77777777">
      <w:pPr>
        <w:rPr>
          <w:rFonts w:cs="Arial"/>
          <w:bCs/>
          <w:sz w:val="20"/>
        </w:rPr>
      </w:pPr>
      <w:r w:rsidRPr="00515D78">
        <w:rPr>
          <w:rFonts w:cs="Arial"/>
          <w:bCs/>
          <w:sz w:val="20"/>
        </w:rPr>
        <w:tab/>
      </w:r>
    </w:p>
    <w:tbl>
      <w:tblPr>
        <w:tblW w:w="0" w:type="auto"/>
        <w:tblInd w:w="458" w:type="dxa"/>
        <w:tblLayout w:type="fixed"/>
        <w:tblLook w:val="0000" w:firstRow="0" w:lastRow="0" w:firstColumn="0" w:lastColumn="0" w:noHBand="0" w:noVBand="0"/>
      </w:tblPr>
      <w:tblGrid>
        <w:gridCol w:w="2178"/>
        <w:gridCol w:w="2790"/>
        <w:gridCol w:w="3182"/>
      </w:tblGrid>
      <w:tr xmlns:wp14="http://schemas.microsoft.com/office/word/2010/wordml" w:rsidRPr="00515D78" w:rsidR="005F35B4" w:rsidTr="7CB04DE4" w14:paraId="52650D98" wp14:textId="77777777">
        <w:trPr>
          <w:cantSplit/>
          <w:trHeight w:val="283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230AC" w:rsidR="005F35B4" w:rsidRDefault="005F35B4" w14:paraId="2A3424D4" wp14:textId="77777777">
            <w:pPr>
              <w:snapToGrid w:val="0"/>
              <w:spacing w:before="20" w:after="20"/>
              <w:rPr>
                <w:rFonts w:cs="Arial"/>
                <w:b/>
                <w:bCs/>
                <w:sz w:val="20"/>
              </w:rPr>
            </w:pPr>
            <w:r w:rsidRPr="005230AC">
              <w:rPr>
                <w:rFonts w:cs="Arial"/>
                <w:b/>
                <w:bCs/>
                <w:sz w:val="20"/>
              </w:rPr>
              <w:t>Degree and Date</w:t>
            </w:r>
          </w:p>
        </w:tc>
        <w:tc>
          <w:tcPr>
            <w:tcW w:w="2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230AC" w:rsidR="005F35B4" w:rsidRDefault="005554BC" w14:paraId="2B774EC3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cs="Arial"/>
                <w:b/>
                <w:bCs/>
                <w:sz w:val="20"/>
              </w:rPr>
            </w:pPr>
            <w:r w:rsidRPr="005230AC">
              <w:rPr>
                <w:rFonts w:cs="Arial"/>
                <w:b/>
                <w:bCs/>
                <w:sz w:val="20"/>
              </w:rPr>
              <w:t xml:space="preserve">University Name ( As per Convocation) </w:t>
            </w:r>
          </w:p>
        </w:tc>
        <w:tc>
          <w:tcPr>
            <w:tcW w:w="3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230AC" w:rsidR="005F35B4" w:rsidRDefault="005F35B4" w14:paraId="04377FF8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cs="Arial"/>
                <w:b/>
                <w:bCs/>
                <w:sz w:val="20"/>
              </w:rPr>
            </w:pPr>
            <w:r w:rsidRPr="005230AC">
              <w:rPr>
                <w:rFonts w:cs="Arial"/>
                <w:b/>
                <w:bCs/>
                <w:sz w:val="20"/>
              </w:rPr>
              <w:t>Major and Specialization</w:t>
            </w:r>
          </w:p>
        </w:tc>
      </w:tr>
      <w:tr xmlns:wp14="http://schemas.microsoft.com/office/word/2010/wordml" w:rsidRPr="00515D78" w:rsidR="005F35B4" w:rsidTr="7CB04DE4" w14:paraId="3E0600A7" wp14:textId="77777777">
        <w:trPr>
          <w:cantSplit/>
          <w:trHeight w:val="1006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FE7857" w:rsidR="005F35B4" w:rsidRDefault="00025BFA" w14:paraId="4CF42321" wp14:textId="77777777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 w:rsidRPr="00FE7857">
              <w:rPr>
                <w:rFonts w:cs="Arial"/>
                <w:b/>
                <w:bCs/>
                <w:sz w:val="20"/>
              </w:rPr>
              <w:t>Bachelor Of Computer Application</w:t>
            </w:r>
          </w:p>
        </w:tc>
        <w:tc>
          <w:tcPr>
            <w:tcW w:w="2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15D78" w:rsidR="005F35B4" w:rsidP="7CB04DE4" w:rsidRDefault="00025BFA" w14:paraId="5246F41E" wp14:textId="4A4BB33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sz w:val="20"/>
                <w:szCs w:val="20"/>
              </w:rPr>
            </w:pPr>
            <w:r w:rsidRPr="7CB04DE4" w:rsidR="37A8D90F">
              <w:rPr>
                <w:rFonts w:cs="Arial"/>
                <w:sz w:val="20"/>
                <w:szCs w:val="20"/>
              </w:rPr>
              <w:t xml:space="preserve">Birla Institute </w:t>
            </w:r>
            <w:r w:rsidRPr="7CB04DE4" w:rsidR="37A8D90F">
              <w:rPr>
                <w:rFonts w:cs="Arial"/>
                <w:sz w:val="20"/>
                <w:szCs w:val="20"/>
              </w:rPr>
              <w:t>of</w:t>
            </w:r>
            <w:r w:rsidRPr="7CB04DE4" w:rsidR="37A8D90F">
              <w:rPr>
                <w:rFonts w:cs="Arial"/>
                <w:sz w:val="20"/>
                <w:szCs w:val="20"/>
              </w:rPr>
              <w:t xml:space="preserve"> Technology</w:t>
            </w:r>
          </w:p>
        </w:tc>
        <w:tc>
          <w:tcPr>
            <w:tcW w:w="3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5F35B4" w:rsidRDefault="0043428B" w14:paraId="50A9D011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Computer Application</w:t>
            </w:r>
          </w:p>
        </w:tc>
      </w:tr>
      <w:tr xmlns:wp14="http://schemas.microsoft.com/office/word/2010/wordml" w:rsidRPr="00515D78" w:rsidR="0043428B" w:rsidTr="7CB04DE4" w14:paraId="68591A44" wp14:textId="77777777">
        <w:trPr>
          <w:cantSplit/>
          <w:trHeight w:val="1006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FE7857" w:rsidR="0043428B" w:rsidRDefault="0043428B" w14:paraId="7E9A2B8F" wp14:textId="77777777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 w:rsidRPr="00FE7857">
              <w:rPr>
                <w:rFonts w:cs="Arial"/>
                <w:b/>
                <w:bCs/>
                <w:sz w:val="20"/>
              </w:rPr>
              <w:t>Master Of computer Application</w:t>
            </w:r>
          </w:p>
        </w:tc>
        <w:tc>
          <w:tcPr>
            <w:tcW w:w="279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43428B" w:rsidP="7CB04DE4" w:rsidRDefault="0043428B" w14:paraId="2FD04D7C" wp14:textId="3AEAA092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sz w:val="20"/>
                <w:szCs w:val="20"/>
              </w:rPr>
            </w:pPr>
            <w:r w:rsidRPr="7CB04DE4" w:rsidR="7AF21F5B">
              <w:rPr>
                <w:rFonts w:cs="Arial"/>
                <w:sz w:val="20"/>
                <w:szCs w:val="20"/>
              </w:rPr>
              <w:t xml:space="preserve">Birla Institute </w:t>
            </w:r>
            <w:r w:rsidRPr="7CB04DE4" w:rsidR="7AF21F5B">
              <w:rPr>
                <w:rFonts w:cs="Arial"/>
                <w:sz w:val="20"/>
                <w:szCs w:val="20"/>
              </w:rPr>
              <w:t>of</w:t>
            </w:r>
            <w:r w:rsidRPr="7CB04DE4" w:rsidR="7AF21F5B">
              <w:rPr>
                <w:rFonts w:cs="Arial"/>
                <w:sz w:val="20"/>
                <w:szCs w:val="20"/>
              </w:rPr>
              <w:t xml:space="preserve"> Technology</w:t>
            </w:r>
          </w:p>
        </w:tc>
        <w:tc>
          <w:tcPr>
            <w:tcW w:w="31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3428B" w:rsidRDefault="0043428B" w14:paraId="734314B4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Computer Science, Information Technology</w:t>
            </w:r>
          </w:p>
        </w:tc>
      </w:tr>
    </w:tbl>
    <w:p xmlns:wp14="http://schemas.microsoft.com/office/word/2010/wordml" w:rsidR="00B542FC" w:rsidRDefault="00B542FC" w14:paraId="1FC39945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="00A96154" w:rsidRDefault="00A96154" w14:paraId="0562CB0E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Pr="00515D78" w:rsidR="00A96154" w:rsidRDefault="00A96154" w14:paraId="34CE0A41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Pr="00AF21F5" w:rsidR="00515D78" w:rsidP="00AF21F5" w:rsidRDefault="00AF21F5" w14:paraId="51E0BDC3" wp14:textId="77777777">
      <w:r w:rsidRPr="00515D78">
        <w:rPr>
          <w:rFonts w:cs="Arial"/>
          <w:b/>
          <w:color w:val="000080"/>
          <w:sz w:val="20"/>
        </w:rPr>
        <w:t>TRAINING / CONTINUING EDUCATION SUMMARY</w:t>
      </w:r>
      <w:r w:rsidR="00080CE4">
        <w:rPr>
          <w:rFonts w:ascii="Calibri" w:hAnsi="Calibri" w:cs="Calibri"/>
          <w:b/>
          <w:bCs/>
          <w:color w:val="000080"/>
          <w:sz w:val="22"/>
          <w:szCs w:val="22"/>
          <w:lang w:val="en-US" w:eastAsia="en-US"/>
        </w:rPr>
        <w:t xml:space="preserve"> / CERTIFICATIONS</w:t>
      </w:r>
    </w:p>
    <w:p xmlns:wp14="http://schemas.microsoft.com/office/word/2010/wordml" w:rsidRPr="00515D78" w:rsidR="00515D78" w:rsidP="00515D78" w:rsidRDefault="00515D78" w14:paraId="62EBF3C5" wp14:textId="77777777">
      <w:pPr>
        <w:tabs>
          <w:tab w:val="left" w:pos="2898"/>
          <w:tab w:val="left" w:pos="8856"/>
        </w:tabs>
        <w:spacing w:after="120"/>
        <w:rPr>
          <w:rFonts w:cs="Arial"/>
          <w:bCs/>
          <w:color w:val="000080"/>
          <w:sz w:val="20"/>
        </w:rPr>
      </w:pPr>
    </w:p>
    <w:tbl>
      <w:tblPr>
        <w:tblW w:w="0" w:type="auto"/>
        <w:tblInd w:w="728" w:type="dxa"/>
        <w:tblLayout w:type="fixed"/>
        <w:tblLook w:val="0000" w:firstRow="0" w:lastRow="0" w:firstColumn="0" w:lastColumn="0" w:noHBand="0" w:noVBand="0"/>
      </w:tblPr>
      <w:tblGrid>
        <w:gridCol w:w="2445"/>
        <w:gridCol w:w="3420"/>
        <w:gridCol w:w="1280"/>
      </w:tblGrid>
      <w:tr xmlns:wp14="http://schemas.microsoft.com/office/word/2010/wordml" w:rsidRPr="00515D78" w:rsidR="00515D78" w:rsidTr="003A41EB" w14:paraId="02388A19" wp14:textId="77777777">
        <w:trPr>
          <w:cantSplit/>
          <w:trHeight w:val="250"/>
        </w:trPr>
        <w:tc>
          <w:tcPr>
            <w:tcW w:w="24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515D78" w:rsidR="00515D78" w:rsidP="003A41EB" w:rsidRDefault="00515D78" w14:paraId="60B9A291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 w:rsidRPr="00515D78">
              <w:rPr>
                <w:rFonts w:cs="Arial"/>
                <w:bCs/>
                <w:sz w:val="20"/>
              </w:rPr>
              <w:t>Program or Course</w:t>
            </w:r>
          </w:p>
        </w:tc>
        <w:tc>
          <w:tcPr>
            <w:tcW w:w="34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515D78" w:rsidR="00515D78" w:rsidP="003A41EB" w:rsidRDefault="00515D78" w14:paraId="22234516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 w:rsidRPr="00515D78">
              <w:rPr>
                <w:rFonts w:cs="Arial"/>
                <w:bCs/>
                <w:sz w:val="20"/>
              </w:rPr>
              <w:t>Coverage</w:t>
            </w:r>
          </w:p>
        </w:tc>
        <w:tc>
          <w:tcPr>
            <w:tcW w:w="12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15D78" w:rsidR="00515D78" w:rsidP="003A41EB" w:rsidRDefault="00515D78" w14:paraId="12340282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 w:rsidRPr="00515D78">
              <w:rPr>
                <w:rFonts w:cs="Arial"/>
                <w:bCs/>
                <w:sz w:val="20"/>
              </w:rPr>
              <w:t>Dates</w:t>
            </w:r>
          </w:p>
        </w:tc>
      </w:tr>
      <w:tr xmlns:wp14="http://schemas.microsoft.com/office/word/2010/wordml" w:rsidRPr="00515D78" w:rsidR="00515D78" w:rsidTr="003A41EB" w14:paraId="4975554F" wp14:textId="77777777">
        <w:trPr>
          <w:cantSplit/>
          <w:trHeight w:val="270"/>
        </w:trPr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515D78" w:rsidR="00515D78" w:rsidP="003A41EB" w:rsidRDefault="0043428B" w14:paraId="112D4C81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Microsoft </w:t>
            </w:r>
            <w:r w:rsidRPr="0043428B">
              <w:rPr>
                <w:rFonts w:cs="Arial"/>
                <w:bCs/>
                <w:sz w:val="20"/>
              </w:rPr>
              <w:t>Azure Fundamental AZ 900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515D78" w:rsidR="00515D78" w:rsidP="003A41EB" w:rsidRDefault="0043428B" w14:paraId="0335E59C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2 Year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15D78" w:rsidR="00515D78" w:rsidP="003A41EB" w:rsidRDefault="0043428B" w14:paraId="58E03979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Feb 2021</w:t>
            </w:r>
          </w:p>
        </w:tc>
      </w:tr>
      <w:tr xmlns:wp14="http://schemas.microsoft.com/office/word/2010/wordml" w:rsidRPr="00515D78" w:rsidR="0043428B" w:rsidTr="003A41EB" w14:paraId="1A6F3F6E" wp14:textId="77777777">
        <w:trPr>
          <w:cantSplit/>
          <w:trHeight w:val="270"/>
        </w:trPr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43428B" w:rsidR="0043428B" w:rsidP="003A41EB" w:rsidRDefault="0043428B" w14:paraId="0BC66BD3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Microsoft </w:t>
            </w:r>
            <w:r w:rsidRPr="0043428B">
              <w:rPr>
                <w:rFonts w:cs="Arial"/>
                <w:bCs/>
                <w:sz w:val="20"/>
              </w:rPr>
              <w:t>Azure Administrator Associate AZ 104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43428B" w:rsidP="003A41EB" w:rsidRDefault="0043428B" w14:paraId="31FDABC7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2 Year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3428B" w:rsidP="003A41EB" w:rsidRDefault="0043428B" w14:paraId="20CB3BE0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July 2021</w:t>
            </w:r>
          </w:p>
        </w:tc>
      </w:tr>
      <w:tr xmlns:wp14="http://schemas.microsoft.com/office/word/2010/wordml" w:rsidRPr="00515D78" w:rsidR="00F33791" w:rsidTr="003A41EB" w14:paraId="176818B9" wp14:textId="77777777">
        <w:trPr>
          <w:cantSplit/>
          <w:trHeight w:val="270"/>
        </w:trPr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F33791" w:rsidP="003A41EB" w:rsidRDefault="00F33791" w14:paraId="56BC920C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Amazon Web Services</w:t>
            </w:r>
          </w:p>
        </w:tc>
        <w:tc>
          <w:tcPr>
            <w:tcW w:w="3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F33791" w:rsidP="003A41EB" w:rsidRDefault="00F33791" w14:paraId="79258DFC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1Year</w:t>
            </w:r>
          </w:p>
        </w:tc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33791" w:rsidP="003A41EB" w:rsidRDefault="00F33791" w14:paraId="70830AAE" wp14:textId="77777777">
            <w:pPr>
              <w:snapToGrid w:val="0"/>
              <w:spacing w:before="20" w:after="2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May 2014</w:t>
            </w:r>
          </w:p>
        </w:tc>
      </w:tr>
    </w:tbl>
    <w:p xmlns:wp14="http://schemas.microsoft.com/office/word/2010/wordml" w:rsidRPr="00515D78" w:rsidR="00515D78" w:rsidRDefault="00515D78" w14:paraId="6D98A12B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="00A96154" w:rsidP="00515D78" w:rsidRDefault="00A96154" w14:paraId="2946DB82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Pr="00515D78" w:rsidR="00515D78" w:rsidP="00515D78" w:rsidRDefault="00515D78" w14:paraId="02E23CC4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  <w:r w:rsidRPr="00515D78">
        <w:rPr>
          <w:rFonts w:cs="Arial"/>
          <w:b/>
          <w:color w:val="000080"/>
          <w:sz w:val="20"/>
        </w:rPr>
        <w:t>LIST OF CAREER AWARDS</w:t>
      </w:r>
    </w:p>
    <w:p xmlns:wp14="http://schemas.microsoft.com/office/word/2010/wordml" w:rsidRPr="00FE7857" w:rsidR="00515D78" w:rsidP="00515D78" w:rsidRDefault="00512BF1" w14:paraId="1E6FBDDC" wp14:textId="77777777">
      <w:pPr>
        <w:pStyle w:val="ListParagraph"/>
        <w:numPr>
          <w:ilvl w:val="0"/>
          <w:numId w:val="10"/>
        </w:numPr>
        <w:suppressAutoHyphens w:val="0"/>
        <w:spacing w:before="0" w:after="0"/>
        <w:rPr>
          <w:b/>
          <w:bCs/>
          <w:sz w:val="20"/>
        </w:rPr>
      </w:pPr>
      <w:r w:rsidRPr="00FE7857">
        <w:rPr>
          <w:b/>
          <w:bCs/>
          <w:sz w:val="20"/>
        </w:rPr>
        <w:t>TCS Excellence Award (</w:t>
      </w:r>
      <w:r w:rsidRPr="00FE7857" w:rsidR="00515D78">
        <w:rPr>
          <w:b/>
          <w:bCs/>
          <w:sz w:val="20"/>
        </w:rPr>
        <w:t>2012, and 2014)</w:t>
      </w:r>
    </w:p>
    <w:p xmlns:wp14="http://schemas.microsoft.com/office/word/2010/wordml" w:rsidRPr="00FE7857" w:rsidR="00515D78" w:rsidP="00512BF1" w:rsidRDefault="00515D78" w14:paraId="5997CC1D" wp14:textId="77777777">
      <w:pPr>
        <w:pStyle w:val="ListParagraph"/>
        <w:suppressAutoHyphens w:val="0"/>
        <w:spacing w:before="0" w:after="0"/>
        <w:ind w:left="0"/>
        <w:rPr>
          <w:b/>
          <w:bCs/>
          <w:sz w:val="20"/>
        </w:rPr>
      </w:pPr>
    </w:p>
    <w:p xmlns:wp14="http://schemas.microsoft.com/office/word/2010/wordml" w:rsidRPr="00FE7857" w:rsidR="00A96154" w:rsidP="00FE7857" w:rsidRDefault="00515D78" w14:paraId="62D1887C" wp14:textId="77777777">
      <w:pPr>
        <w:pStyle w:val="ListParagraph"/>
        <w:numPr>
          <w:ilvl w:val="0"/>
          <w:numId w:val="10"/>
        </w:numPr>
        <w:suppressAutoHyphens w:val="0"/>
        <w:spacing w:before="0" w:after="0"/>
        <w:rPr>
          <w:b/>
          <w:bCs/>
          <w:sz w:val="20"/>
        </w:rPr>
      </w:pPr>
      <w:r w:rsidRPr="00FE7857">
        <w:rPr>
          <w:b/>
          <w:bCs/>
          <w:sz w:val="20"/>
        </w:rPr>
        <w:t>TCS</w:t>
      </w:r>
      <w:r w:rsidRPr="00FE7857" w:rsidR="003D6354">
        <w:rPr>
          <w:b/>
          <w:bCs/>
          <w:sz w:val="20"/>
        </w:rPr>
        <w:t xml:space="preserve"> Embark Training (2021)</w:t>
      </w:r>
    </w:p>
    <w:p xmlns:wp14="http://schemas.microsoft.com/office/word/2010/wordml" w:rsidRPr="00FE7857" w:rsidR="00FE7857" w:rsidP="00A911B7" w:rsidRDefault="00FE7857" w14:paraId="110FFD37" wp14:textId="77777777">
      <w:pPr>
        <w:pStyle w:val="ListParagraph"/>
        <w:suppressAutoHyphens w:val="0"/>
        <w:spacing w:before="0" w:after="0"/>
        <w:ind w:left="0"/>
        <w:rPr>
          <w:bCs/>
          <w:sz w:val="20"/>
        </w:rPr>
      </w:pPr>
    </w:p>
    <w:p xmlns:wp14="http://schemas.microsoft.com/office/word/2010/wordml" w:rsidRPr="00515D78" w:rsidR="00C31AA1" w:rsidP="7CB04DE4" w:rsidRDefault="00AF21F5" w14:paraId="5A87B0AC" wp14:textId="77777777">
      <w:pPr>
        <w:tabs>
          <w:tab w:val="left" w:pos="2898"/>
          <w:tab w:val="left" w:pos="8838"/>
        </w:tabs>
        <w:spacing w:after="120"/>
        <w:rPr>
          <w:rFonts w:cs="Arial"/>
          <w:b w:val="1"/>
          <w:bCs w:val="1"/>
          <w:color w:val="000080"/>
          <w:sz w:val="20"/>
          <w:szCs w:val="20"/>
        </w:rPr>
      </w:pPr>
      <w:r w:rsidRPr="7CB04DE4" w:rsidR="6C37C7BF">
        <w:rPr>
          <w:rFonts w:cs="Arial"/>
          <w:b w:val="1"/>
          <w:bCs w:val="1"/>
          <w:color w:val="000080"/>
          <w:sz w:val="20"/>
          <w:szCs w:val="20"/>
        </w:rPr>
        <w:t>PROJECT PROFILE</w:t>
      </w:r>
      <w:r w:rsidRPr="7CB04DE4" w:rsidR="71F1D13C">
        <w:rPr>
          <w:rFonts w:cs="Arial"/>
          <w:b w:val="1"/>
          <w:bCs w:val="1"/>
          <w:color w:val="000080"/>
          <w:sz w:val="20"/>
          <w:szCs w:val="20"/>
        </w:rPr>
        <w:t xml:space="preserve">: </w:t>
      </w:r>
    </w:p>
    <w:p xmlns:wp14="http://schemas.microsoft.com/office/word/2010/wordml" w:rsidRPr="00515D78" w:rsidR="0036249E" w:rsidP="7CB04DE4" w:rsidRDefault="0036249E" w14:paraId="0F81D1DB" wp14:textId="244C54F8">
      <w:pPr>
        <w:pStyle w:val="Normal"/>
        <w:tabs>
          <w:tab w:val="left" w:pos="2898"/>
          <w:tab w:val="left" w:pos="8838"/>
        </w:tabs>
        <w:spacing w:after="120"/>
        <w:rPr>
          <w:rFonts w:ascii="Arial" w:hAnsi="Arial" w:eastAsia="Times New Roman" w:cs="Times New Roman"/>
          <w:b w:val="1"/>
          <w:bCs w:val="1"/>
          <w:color w:val="000080"/>
          <w:sz w:val="18"/>
          <w:szCs w:val="18"/>
        </w:rPr>
      </w:pPr>
    </w:p>
    <w:tbl>
      <w:tblPr>
        <w:tblW w:w="0" w:type="auto"/>
        <w:tblInd w:w="-12" w:type="dxa"/>
        <w:tblLook w:val="0000" w:firstRow="0" w:lastRow="0" w:firstColumn="0" w:lastColumn="0" w:noHBand="0" w:noVBand="0"/>
      </w:tblPr>
      <w:tblGrid>
        <w:gridCol w:w="2983"/>
        <w:gridCol w:w="6133"/>
      </w:tblGrid>
      <w:tr w:rsidR="7CB04DE4" w:rsidTr="7CB04DE4" w14:paraId="5073C673">
        <w:trPr>
          <w:trHeight w:val="350"/>
        </w:trPr>
        <w:tc>
          <w:tcPr>
            <w:tcW w:w="2983" w:type="dxa"/>
            <w:tcBorders>
              <w:top w:val="single" w:color="000000" w:themeColor="text1" w:sz="4"/>
              <w:left w:val="single" w:color="000000" w:themeColor="text1" w:sz="4"/>
            </w:tcBorders>
            <w:tcMar/>
          </w:tcPr>
          <w:p w:rsidR="71F1D13C" w:rsidP="7CB04DE4" w:rsidRDefault="71F1D13C" w14:paraId="47236A51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1F1D13C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Project</w:t>
            </w:r>
          </w:p>
        </w:tc>
        <w:tc>
          <w:tcPr>
            <w:tcW w:w="6133" w:type="dxa"/>
            <w:tcBorders>
              <w:top w:val="single" w:color="000000" w:themeColor="text1" w:sz="4"/>
              <w:left w:val="single" w:color="000000" w:themeColor="text1" w:sz="4"/>
              <w:right w:val="single" w:color="000000" w:themeColor="text1" w:sz="4"/>
            </w:tcBorders>
            <w:tcMar/>
          </w:tcPr>
          <w:p w:rsidR="7CB04DE4" w:rsidP="7CB04DE4" w:rsidRDefault="7CB04DE4" w14:paraId="62FE14D9" w14:textId="2C1E4820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7CB04DE4">
              <w:rPr>
                <w:rFonts w:cs="Arial"/>
                <w:b w:val="1"/>
                <w:bCs w:val="1"/>
                <w:sz w:val="20"/>
                <w:szCs w:val="20"/>
              </w:rPr>
              <w:t>Manulife Insurance</w:t>
            </w:r>
          </w:p>
        </w:tc>
      </w:tr>
      <w:tr w:rsidR="7CB04DE4" w:rsidTr="7CB04DE4" w14:paraId="5D6C1441">
        <w:trPr>
          <w:trHeight w:val="350"/>
        </w:trPr>
        <w:tc>
          <w:tcPr>
            <w:tcW w:w="2983" w:type="dxa"/>
            <w:tcBorders>
              <w:top w:val="single" w:color="000000" w:themeColor="text1" w:sz="4"/>
              <w:left w:val="single" w:color="000000" w:themeColor="text1" w:sz="4"/>
            </w:tcBorders>
            <w:tcMar/>
          </w:tcPr>
          <w:p w:rsidR="71F1D13C" w:rsidP="7CB04DE4" w:rsidRDefault="71F1D13C" w14:paraId="186BF6E3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1F1D13C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Client</w:t>
            </w:r>
          </w:p>
        </w:tc>
        <w:tc>
          <w:tcPr>
            <w:tcW w:w="6133" w:type="dxa"/>
            <w:tcBorders>
              <w:top w:val="single" w:color="000000" w:themeColor="text1" w:sz="4"/>
              <w:left w:val="single" w:color="000000" w:themeColor="text1" w:sz="4"/>
              <w:right w:val="single" w:color="000000" w:themeColor="text1" w:sz="4"/>
            </w:tcBorders>
            <w:tcMar/>
          </w:tcPr>
          <w:p w:rsidR="7CB04DE4" w:rsidP="7CB04DE4" w:rsidRDefault="7CB04DE4" w14:paraId="596DFBC9" w14:textId="7FD67F1A">
            <w:pPr>
              <w:rPr>
                <w:rFonts w:cs="Arial"/>
                <w:sz w:val="20"/>
                <w:szCs w:val="20"/>
              </w:rPr>
            </w:pPr>
            <w:r w:rsidRPr="7CB04DE4" w:rsidR="7CB04DE4">
              <w:rPr>
                <w:rFonts w:cs="Arial"/>
                <w:sz w:val="20"/>
                <w:szCs w:val="20"/>
              </w:rPr>
              <w:t>BFSI</w:t>
            </w:r>
          </w:p>
        </w:tc>
      </w:tr>
      <w:tr w:rsidR="7CB04DE4" w:rsidTr="7CB04DE4" w14:paraId="1234CD41">
        <w:trPr>
          <w:trHeight w:val="350"/>
        </w:trPr>
        <w:tc>
          <w:tcPr>
            <w:tcW w:w="2983" w:type="dxa"/>
            <w:tcBorders>
              <w:top w:val="single" w:color="000000" w:themeColor="text1" w:sz="4"/>
              <w:left w:val="single" w:color="000000" w:themeColor="text1" w:sz="4"/>
            </w:tcBorders>
            <w:tcMar/>
          </w:tcPr>
          <w:p w:rsidR="71F1D13C" w:rsidP="7CB04DE4" w:rsidRDefault="71F1D13C" w14:paraId="4D637E8E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1F1D13C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Period</w:t>
            </w:r>
          </w:p>
        </w:tc>
        <w:tc>
          <w:tcPr>
            <w:tcW w:w="6133" w:type="dxa"/>
            <w:tcBorders>
              <w:top w:val="single" w:color="000000" w:themeColor="text1" w:sz="4"/>
              <w:left w:val="single" w:color="000000" w:themeColor="text1" w:sz="4"/>
              <w:right w:val="single" w:color="000000" w:themeColor="text1" w:sz="4"/>
            </w:tcBorders>
            <w:tcMar/>
          </w:tcPr>
          <w:p w:rsidR="69EE7747" w:rsidP="7CB04DE4" w:rsidRDefault="69EE7747" w14:paraId="0053CC0E" w14:textId="7D998CB9">
            <w:pPr>
              <w:rPr>
                <w:rFonts w:cs="Arial"/>
                <w:sz w:val="20"/>
                <w:szCs w:val="20"/>
              </w:rPr>
            </w:pPr>
            <w:r w:rsidRPr="7CB04DE4" w:rsidR="69EE7747">
              <w:rPr>
                <w:rFonts w:cs="Arial"/>
                <w:sz w:val="20"/>
                <w:szCs w:val="20"/>
              </w:rPr>
              <w:t>11/2021</w:t>
            </w:r>
            <w:r w:rsidRPr="7CB04DE4" w:rsidR="1FF06CC8">
              <w:rPr>
                <w:rFonts w:cs="Arial"/>
                <w:sz w:val="20"/>
                <w:szCs w:val="20"/>
              </w:rPr>
              <w:t xml:space="preserve"> - till Present</w:t>
            </w:r>
          </w:p>
        </w:tc>
      </w:tr>
      <w:tr w:rsidR="7CB04DE4" w:rsidTr="7CB04DE4" w14:paraId="0260E884">
        <w:trPr>
          <w:trHeight w:val="350"/>
        </w:trPr>
        <w:tc>
          <w:tcPr>
            <w:tcW w:w="2983" w:type="dxa"/>
            <w:tcBorders>
              <w:top w:val="single" w:color="000000" w:themeColor="text1" w:sz="4"/>
              <w:left w:val="single" w:color="000000" w:themeColor="text1" w:sz="4"/>
            </w:tcBorders>
            <w:tcMar/>
          </w:tcPr>
          <w:p w:rsidR="6DE86633" w:rsidP="7CB04DE4" w:rsidRDefault="6DE86633" w14:paraId="244985A9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6DE86633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Role</w:t>
            </w:r>
          </w:p>
        </w:tc>
        <w:tc>
          <w:tcPr>
            <w:tcW w:w="6133" w:type="dxa"/>
            <w:tcBorders>
              <w:top w:val="single" w:color="000000" w:themeColor="text1" w:sz="4"/>
              <w:left w:val="single" w:color="000000" w:themeColor="text1" w:sz="4"/>
              <w:right w:val="single" w:color="000000" w:themeColor="text1" w:sz="4"/>
            </w:tcBorders>
            <w:tcMar/>
          </w:tcPr>
          <w:p w:rsidR="69EE7747" w:rsidP="7CB04DE4" w:rsidRDefault="69EE7747" w14:paraId="4493DE4B" w14:textId="2C882F66">
            <w:pPr>
              <w:jc w:val="both"/>
              <w:rPr>
                <w:rFonts w:cs="Arial"/>
                <w:sz w:val="20"/>
                <w:szCs w:val="20"/>
              </w:rPr>
            </w:pPr>
            <w:r w:rsidR="69EE7747">
              <w:rPr/>
              <w:t xml:space="preserve">Cloud Platform Engineer and Technical </w:t>
            </w:r>
            <w:r w:rsidR="69EE7747">
              <w:rPr/>
              <w:t>Architect</w:t>
            </w:r>
          </w:p>
        </w:tc>
      </w:tr>
      <w:tr w:rsidR="7CB04DE4" w:rsidTr="7CB04DE4" w14:paraId="7FF6FD5E">
        <w:trPr>
          <w:trHeight w:val="350"/>
        </w:trPr>
        <w:tc>
          <w:tcPr>
            <w:tcW w:w="2983" w:type="dxa"/>
            <w:tcBorders>
              <w:top w:val="single" w:color="000000" w:themeColor="text1" w:sz="4"/>
              <w:left w:val="single" w:color="000000" w:themeColor="text1" w:sz="4"/>
            </w:tcBorders>
            <w:tcMar/>
          </w:tcPr>
          <w:p w:rsidR="71F1D13C" w:rsidP="7CB04DE4" w:rsidRDefault="71F1D13C" w14:paraId="11FFE9FB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1F1D13C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Responsibilities</w:t>
            </w:r>
          </w:p>
        </w:tc>
        <w:tc>
          <w:tcPr>
            <w:tcW w:w="6133" w:type="dxa"/>
            <w:tcBorders>
              <w:top w:val="single" w:color="000000" w:themeColor="text1" w:sz="4"/>
              <w:left w:val="single" w:color="000000" w:themeColor="text1" w:sz="4"/>
              <w:right w:val="single" w:color="000000" w:themeColor="text1" w:sz="4"/>
            </w:tcBorders>
            <w:tcMar/>
          </w:tcPr>
          <w:p w:rsidR="69EE7747" w:rsidP="7CB04DE4" w:rsidRDefault="69EE7747" w14:paraId="0F41E83D">
            <w:pPr>
              <w:jc w:val="both"/>
            </w:pPr>
            <w:r w:rsidR="69EE7747">
              <w:rPr/>
              <w:t xml:space="preserve">Key Responsibilities: </w:t>
            </w:r>
          </w:p>
          <w:p w:rsidR="69EE7747" w:rsidP="7CB04DE4" w:rsidRDefault="69EE7747" w14:paraId="4F6492CD" w14:textId="005DC5FC">
            <w:pPr>
              <w:jc w:val="both"/>
            </w:pPr>
            <w:r w:rsidR="69EE7747">
              <w:rPr/>
              <w:t xml:space="preserve">• Working as a Platform </w:t>
            </w:r>
            <w:r w:rsidR="69EE7747">
              <w:rPr/>
              <w:t>Lead in</w:t>
            </w:r>
            <w:r w:rsidR="69EE7747">
              <w:rPr/>
              <w:t xml:space="preserve"> this Migration Project also Playing role of Technical </w:t>
            </w:r>
            <w:r w:rsidR="69EE7747">
              <w:rPr/>
              <w:t>Architect</w:t>
            </w:r>
            <w:r w:rsidR="69EE7747">
              <w:rPr/>
              <w:t>.</w:t>
            </w:r>
          </w:p>
          <w:p w:rsidR="69EE7747" w:rsidP="7CB04DE4" w:rsidRDefault="69EE7747" w14:paraId="4BEB96F4" w14:textId="77120154">
            <w:pPr>
              <w:jc w:val="both"/>
            </w:pPr>
            <w:r w:rsidR="69EE7747">
              <w:rPr/>
              <w:t xml:space="preserve"> • Worked Azure Kubernetes Cluster Setup and Integration with various tools and Provisioning Infrastructure components,</w:t>
            </w:r>
          </w:p>
          <w:p w:rsidR="69EE7747" w:rsidP="7CB04DE4" w:rsidRDefault="69EE7747" w14:paraId="6FCDAF0B" w14:textId="3C06F707">
            <w:pPr>
              <w:jc w:val="both"/>
            </w:pPr>
            <w:r w:rsidR="69EE7747">
              <w:rPr/>
              <w:t xml:space="preserve">• On Cloud Kubernetes Cluster Set up using Terraform Scripts which can be run using the Jenkins Jobs. Also </w:t>
            </w:r>
            <w:r w:rsidR="69EE7747">
              <w:rPr/>
              <w:t xml:space="preserve">Setting up cluster </w:t>
            </w:r>
            <w:r w:rsidR="69EE7747">
              <w:rPr/>
              <w:t>networking,</w:t>
            </w:r>
            <w:r w:rsidR="69EE7747">
              <w:rPr/>
              <w:t xml:space="preserve"> Ingress as required.</w:t>
            </w:r>
          </w:p>
          <w:p w:rsidR="0237D68B" w:rsidP="7CB04DE4" w:rsidRDefault="0237D68B" w14:paraId="5A4A4EC2" w14:textId="36A05969">
            <w:pPr>
              <w:jc w:val="both"/>
            </w:pPr>
            <w:r w:rsidR="0237D68B">
              <w:rPr/>
              <w:t>• On AKS setting up the Istio Service Mesh using the Virtual Service and Ingress Gateways. .</w:t>
            </w:r>
          </w:p>
          <w:p w:rsidR="0237D68B" w:rsidP="7CB04DE4" w:rsidRDefault="0237D68B" w14:paraId="7192D2EB" w14:textId="0BD7CA36">
            <w:pPr>
              <w:jc w:val="both"/>
            </w:pPr>
            <w:r w:rsidR="0237D68B">
              <w:rPr/>
              <w:t>• Setting up HA F5 GTM and Multi Ingress components for High Availability.</w:t>
            </w:r>
          </w:p>
          <w:p w:rsidR="0237D68B" w:rsidP="7CB04DE4" w:rsidRDefault="0237D68B" w14:paraId="3FDB08DD" w14:textId="20DC893E">
            <w:pPr>
              <w:jc w:val="both"/>
            </w:pPr>
            <w:r w:rsidR="0237D68B">
              <w:rPr/>
              <w:t xml:space="preserve">• Ingress Rules and Path based routing setup for </w:t>
            </w:r>
            <w:r w:rsidR="0237D68B">
              <w:rPr/>
              <w:t>multiple</w:t>
            </w:r>
            <w:r w:rsidR="0237D68B">
              <w:rPr/>
              <w:t xml:space="preserve"> services. </w:t>
            </w:r>
          </w:p>
          <w:p w:rsidR="0237D68B" w:rsidP="7CB04DE4" w:rsidRDefault="0237D68B" w14:paraId="1AAAA6F2" w14:textId="6509DCE7">
            <w:pPr>
              <w:jc w:val="both"/>
            </w:pPr>
            <w:r w:rsidR="0237D68B">
              <w:rPr/>
              <w:t>• Attending daily meetings with App owner and stakeholders.</w:t>
            </w:r>
          </w:p>
          <w:p w:rsidR="0237D68B" w:rsidP="7CB04DE4" w:rsidRDefault="0237D68B" w14:paraId="4ED5A5BF" w14:textId="281BBB12">
            <w:pPr>
              <w:jc w:val="both"/>
            </w:pPr>
            <w:r w:rsidR="0237D68B">
              <w:rPr/>
              <w:t xml:space="preserve">• Setting up </w:t>
            </w:r>
            <w:proofErr w:type="spellStart"/>
            <w:r w:rsidR="0237D68B">
              <w:rPr/>
              <w:t>GitOps</w:t>
            </w:r>
            <w:proofErr w:type="spellEnd"/>
            <w:r w:rsidR="0237D68B">
              <w:rPr/>
              <w:t xml:space="preserve"> (Flux) system for Infrastructure automation using GitHub repositories.</w:t>
            </w:r>
          </w:p>
          <w:p w:rsidR="0237D68B" w:rsidP="7CB04DE4" w:rsidRDefault="0237D68B" w14:paraId="5C25FF0F">
            <w:pPr>
              <w:jc w:val="both"/>
              <w:rPr>
                <w:rFonts w:cs="Arial"/>
                <w:sz w:val="20"/>
                <w:szCs w:val="20"/>
              </w:rPr>
            </w:pPr>
            <w:r w:rsidR="0237D68B">
              <w:rPr/>
              <w:t>• Working on Vulnerability fix after security scanning by a network and security team,</w:t>
            </w:r>
          </w:p>
        </w:tc>
      </w:tr>
      <w:tr w:rsidR="7CB04DE4" w:rsidTr="7CB04DE4" w14:paraId="43301236">
        <w:trPr>
          <w:trHeight w:val="350"/>
        </w:trPr>
        <w:tc>
          <w:tcPr>
            <w:tcW w:w="2983" w:type="dxa"/>
            <w:tcBorders>
              <w:top w:val="single" w:color="000000" w:themeColor="text1" w:sz="4"/>
              <w:left w:val="single" w:color="000000" w:themeColor="text1" w:sz="4"/>
            </w:tcBorders>
            <w:tcMar/>
          </w:tcPr>
          <w:p w:rsidR="71F1D13C" w:rsidP="7CB04DE4" w:rsidRDefault="71F1D13C" w14:paraId="530F09C1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1F1D13C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 xml:space="preserve">Description  </w:t>
            </w:r>
            <w:r>
              <w:tab/>
            </w:r>
          </w:p>
        </w:tc>
        <w:tc>
          <w:tcPr>
            <w:tcW w:w="6133" w:type="dxa"/>
            <w:tcBorders>
              <w:top w:val="single" w:color="000000" w:themeColor="text1" w:sz="4"/>
              <w:left w:val="single" w:color="000000" w:themeColor="text1" w:sz="4"/>
              <w:right w:val="single" w:color="000000" w:themeColor="text1" w:sz="4"/>
            </w:tcBorders>
            <w:tcMar/>
          </w:tcPr>
          <w:p w:rsidR="7A1C049C" w:rsidP="7CB04DE4" w:rsidRDefault="7A1C049C" w14:paraId="549173AF" w14:textId="50E68161">
            <w:pPr>
              <w:rPr>
                <w:rFonts w:cs="Arial"/>
                <w:sz w:val="20"/>
                <w:szCs w:val="20"/>
              </w:rPr>
            </w:pPr>
            <w:r w:rsidRPr="7CB04DE4" w:rsidR="7A1C049C">
              <w:rPr>
                <w:rFonts w:cs="Arial"/>
                <w:sz w:val="20"/>
                <w:szCs w:val="20"/>
              </w:rPr>
              <w:t>It is Pilot Project to test the Cloud hosted Kubernetes Cluster and Migration of Some Existing application.</w:t>
            </w:r>
          </w:p>
        </w:tc>
      </w:tr>
      <w:tr w:rsidR="7CB04DE4" w:rsidTr="7CB04DE4" w14:paraId="24621D53">
        <w:trPr>
          <w:trHeight w:val="350"/>
        </w:trPr>
        <w:tc>
          <w:tcPr>
            <w:tcW w:w="2983" w:type="dxa"/>
            <w:tcBorders>
              <w:top w:val="single" w:color="000000" w:themeColor="text1" w:sz="4"/>
              <w:left w:val="single" w:color="000000" w:themeColor="text1" w:sz="4"/>
            </w:tcBorders>
            <w:tcMar/>
          </w:tcPr>
          <w:p w:rsidR="71F1D13C" w:rsidP="7CB04DE4" w:rsidRDefault="71F1D13C" w14:paraId="18D8CC58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1F1D13C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Tool</w:t>
            </w:r>
            <w:r>
              <w:tab/>
            </w:r>
            <w:r w:rsidRPr="7CB04DE4" w:rsidR="71F1D13C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6133" w:type="dxa"/>
            <w:tcBorders>
              <w:top w:val="single" w:color="000000" w:themeColor="text1" w:sz="4"/>
              <w:left w:val="single" w:color="000000" w:themeColor="text1" w:sz="4"/>
              <w:right w:val="single" w:color="000000" w:themeColor="text1" w:sz="4"/>
            </w:tcBorders>
            <w:tcMar/>
          </w:tcPr>
          <w:p w:rsidR="7A1C049C" w:rsidP="7CB04DE4" w:rsidRDefault="7A1C049C" w14:paraId="706A57F0" w14:textId="22278F66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7A1C049C">
              <w:rPr>
                <w:rFonts w:cs="Arial"/>
                <w:b w:val="1"/>
                <w:bCs w:val="1"/>
                <w:sz w:val="20"/>
                <w:szCs w:val="20"/>
              </w:rPr>
              <w:t xml:space="preserve">Azure Kubernetes Services, Terraform, GitOps , Jenkins, GitHub Actions, Istio  </w:t>
            </w:r>
          </w:p>
        </w:tc>
      </w:tr>
      <w:tr w:rsidR="7CB04DE4" w:rsidTr="7CB04DE4" w14:paraId="5C78A78A">
        <w:trPr>
          <w:trHeight w:val="575"/>
        </w:trPr>
        <w:tc>
          <w:tcPr>
            <w:tcW w:w="2983" w:type="dxa"/>
            <w:tcBorders>
              <w:top w:val="single" w:color="000000" w:themeColor="text1" w:sz="4"/>
              <w:left w:val="single" w:color="000000" w:themeColor="text1" w:sz="4"/>
              <w:bottom w:val="single" w:color="auto" w:sz="4"/>
            </w:tcBorders>
            <w:tcMar/>
          </w:tcPr>
          <w:p w:rsidR="71F1D13C" w:rsidP="7CB04DE4" w:rsidRDefault="71F1D13C" w14:paraId="5B579240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1F1D13C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Languages</w:t>
            </w:r>
          </w:p>
        </w:tc>
        <w:tc>
          <w:tcPr>
            <w:tcW w:w="6133" w:type="dxa"/>
            <w:tcBorders>
              <w:top w:val="single" w:color="000000" w:themeColor="text1" w:sz="4"/>
              <w:left w:val="single" w:color="000000" w:themeColor="text1" w:sz="4"/>
              <w:bottom w:val="single" w:color="auto" w:sz="4"/>
              <w:right w:val="single" w:color="000000" w:themeColor="text1" w:sz="4"/>
            </w:tcBorders>
            <w:tcMar/>
          </w:tcPr>
          <w:p w:rsidR="7A1C049C" w:rsidP="7CB04DE4" w:rsidRDefault="7A1C049C" w14:paraId="764B0F5B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7A1C049C">
              <w:rPr>
                <w:rFonts w:cs="Arial"/>
                <w:b w:val="1"/>
                <w:bCs w:val="1"/>
                <w:sz w:val="20"/>
                <w:szCs w:val="20"/>
              </w:rPr>
              <w:t>YAML, Shell</w:t>
            </w:r>
            <w:r w:rsidRPr="7CB04DE4" w:rsidR="0237D68B">
              <w:rPr>
                <w:rFonts w:cs="Arial"/>
                <w:b w:val="1"/>
                <w:bCs w:val="1"/>
                <w:sz w:val="20"/>
                <w:szCs w:val="20"/>
              </w:rPr>
              <w:t>, Power shell</w:t>
            </w:r>
          </w:p>
        </w:tc>
      </w:tr>
      <w:tr w:rsidR="7CB04DE4" w:rsidTr="7CB04DE4" w14:paraId="7F21F778">
        <w:trPr>
          <w:trHeight w:val="350"/>
        </w:trPr>
        <w:tc>
          <w:tcPr>
            <w:tcW w:w="298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1F1D13C" w:rsidP="7CB04DE4" w:rsidRDefault="71F1D13C" w14:paraId="0F1167AC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1F1D13C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Work Location</w:t>
            </w:r>
          </w:p>
        </w:tc>
        <w:tc>
          <w:tcPr>
            <w:tcW w:w="6133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7A1C049C" w:rsidP="7CB04DE4" w:rsidRDefault="7A1C049C" w14:paraId="6585FC0B">
            <w:pPr>
              <w:pStyle w:val="Heading7"/>
              <w:tabs>
                <w:tab w:val="clear" w:leader="none" w:pos="5040"/>
              </w:tabs>
              <w:ind w:left="1419"/>
              <w:jc w:val="left"/>
              <w:rPr>
                <w:sz w:val="20"/>
                <w:szCs w:val="20"/>
              </w:rPr>
            </w:pPr>
            <w:r w:rsidRPr="7CB04DE4" w:rsidR="7A1C049C">
              <w:rPr>
                <w:sz w:val="20"/>
                <w:szCs w:val="20"/>
              </w:rPr>
              <w:t>Kolkata, India</w:t>
            </w:r>
          </w:p>
        </w:tc>
      </w:tr>
    </w:tbl>
    <w:p xmlns:wp14="http://schemas.microsoft.com/office/word/2010/wordml" w:rsidRPr="00515D78" w:rsidR="0036249E" w:rsidP="7CB04DE4" w:rsidRDefault="0036249E" w14:paraId="6B699379" wp14:textId="6CB7DC66">
      <w:pPr>
        <w:pStyle w:val="Normal"/>
        <w:tabs>
          <w:tab w:val="left" w:pos="2898"/>
          <w:tab w:val="left" w:pos="8838"/>
        </w:tabs>
        <w:spacing w:after="120"/>
        <w:rPr>
          <w:rFonts w:ascii="Arial" w:hAnsi="Arial" w:eastAsia="Times New Roman" w:cs="Times New Roman"/>
          <w:b w:val="1"/>
          <w:bCs w:val="1"/>
          <w:color w:val="000080"/>
          <w:sz w:val="18"/>
          <w:szCs w:val="18"/>
        </w:rPr>
      </w:pPr>
    </w:p>
    <w:p w:rsidR="7CB04DE4" w:rsidP="7CB04DE4" w:rsidRDefault="7CB04DE4" w14:paraId="61A2CCA1" w14:textId="150804AA">
      <w:pPr>
        <w:pStyle w:val="Normal"/>
        <w:tabs>
          <w:tab w:val="left" w:leader="none" w:pos="2898"/>
          <w:tab w:val="left" w:leader="none" w:pos="8838"/>
        </w:tabs>
        <w:spacing w:after="120"/>
        <w:rPr>
          <w:rFonts w:ascii="Arial" w:hAnsi="Arial" w:eastAsia="Times New Roman" w:cs="Times New Roman"/>
          <w:b w:val="1"/>
          <w:bCs w:val="1"/>
          <w:color w:val="000080"/>
          <w:sz w:val="18"/>
          <w:szCs w:val="18"/>
        </w:rPr>
      </w:pPr>
    </w:p>
    <w:tbl>
      <w:tblPr>
        <w:tblW w:w="90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78"/>
        <w:gridCol w:w="6860"/>
      </w:tblGrid>
      <w:tr xmlns:wp14="http://schemas.microsoft.com/office/word/2010/wordml" w:rsidRPr="00515D78" w:rsidR="007163D8" w:rsidTr="7CB04DE4" w14:paraId="71F62D3B" wp14:textId="77777777">
        <w:trPr>
          <w:trHeight w:val="350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15D78" w:rsidR="007163D8" w:rsidP="00AA2B1D" w:rsidRDefault="007163D8" w14:paraId="3A9C41CD" wp14:textId="77777777">
            <w:pPr>
              <w:tabs>
                <w:tab w:val="left" w:pos="3618"/>
                <w:tab w:val="left" w:pos="9558"/>
              </w:tabs>
              <w:snapToGrid w:val="0"/>
              <w:spacing w:after="120"/>
              <w:ind w:left="360" w:hanging="36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Project</w:t>
            </w:r>
          </w:p>
        </w:tc>
        <w:tc>
          <w:tcPr>
            <w:tcW w:w="6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7163D8" w:rsidP="00AA2B1D" w:rsidRDefault="00C855EC" w14:paraId="5C7A795E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TATA Digital</w:t>
            </w:r>
            <w:r w:rsidR="001A4E2C">
              <w:rPr>
                <w:rFonts w:cs="Arial"/>
                <w:sz w:val="20"/>
              </w:rPr>
              <w:t xml:space="preserve"> (Tata NEU)</w:t>
            </w:r>
          </w:p>
        </w:tc>
      </w:tr>
      <w:tr xmlns:wp14="http://schemas.microsoft.com/office/word/2010/wordml" w:rsidRPr="00515D78" w:rsidR="007163D8" w:rsidTr="7CB04DE4" w14:paraId="12A68DAA" wp14:textId="77777777">
        <w:trPr>
          <w:trHeight w:val="350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15D78" w:rsidR="007163D8" w:rsidP="00AA2B1D" w:rsidRDefault="007163D8" w14:paraId="299B3C39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Client</w:t>
            </w:r>
          </w:p>
        </w:tc>
        <w:tc>
          <w:tcPr>
            <w:tcW w:w="6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7163D8" w:rsidP="00AA2B1D" w:rsidRDefault="00C855EC" w14:paraId="00DD5D9D" wp14:textId="77777777">
            <w:pPr>
              <w:snapToGrid w:val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Tata</w:t>
            </w:r>
            <w:r w:rsidR="001A4E2C">
              <w:rPr>
                <w:rFonts w:cs="Arial"/>
                <w:b/>
                <w:sz w:val="20"/>
              </w:rPr>
              <w:t xml:space="preserve"> Digital</w:t>
            </w:r>
          </w:p>
        </w:tc>
      </w:tr>
      <w:tr xmlns:wp14="http://schemas.microsoft.com/office/word/2010/wordml" w:rsidRPr="00515D78" w:rsidR="007163D8" w:rsidTr="7CB04DE4" w14:paraId="1BAC2EB5" wp14:textId="77777777">
        <w:trPr>
          <w:trHeight w:val="350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15D78" w:rsidR="007163D8" w:rsidP="00AA2B1D" w:rsidRDefault="007163D8" w14:paraId="3D3079ED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Period</w:t>
            </w:r>
          </w:p>
        </w:tc>
        <w:tc>
          <w:tcPr>
            <w:tcW w:w="6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7163D8" w:rsidP="00AA2B1D" w:rsidRDefault="00C855EC" w14:paraId="76CB2ACB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02/2020 to 04</w:t>
            </w:r>
            <w:r w:rsidRPr="00515D78" w:rsidR="00CE27B9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2021</w:t>
            </w:r>
          </w:p>
        </w:tc>
      </w:tr>
      <w:tr xmlns:wp14="http://schemas.microsoft.com/office/word/2010/wordml" w:rsidRPr="00515D78" w:rsidR="007163D8" w:rsidTr="7CB04DE4" w14:paraId="61FA3E8E" wp14:textId="77777777">
        <w:trPr>
          <w:trHeight w:val="350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15D78" w:rsidR="007163D8" w:rsidP="00AA2B1D" w:rsidRDefault="007163D8" w14:paraId="7810568A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Role</w:t>
            </w:r>
          </w:p>
        </w:tc>
        <w:tc>
          <w:tcPr>
            <w:tcW w:w="6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E564EA" w:rsidP="00B57D96" w:rsidRDefault="00C855EC" w14:paraId="25B89CF1" wp14:textId="77777777">
            <w:pPr>
              <w:widowControl w:val="0"/>
              <w:suppressAutoHyphens w:val="0"/>
              <w:autoSpaceDE w:val="0"/>
              <w:autoSpaceDN w:val="0"/>
              <w:adjustRightInd w:val="0"/>
              <w:spacing w:before="0" w:after="0"/>
              <w:ind w:left="3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DevOps Engineer</w:t>
            </w:r>
          </w:p>
        </w:tc>
      </w:tr>
      <w:tr xmlns:wp14="http://schemas.microsoft.com/office/word/2010/wordml" w:rsidRPr="00515D78" w:rsidR="007163D8" w:rsidTr="7CB04DE4" w14:paraId="070D86F7" wp14:textId="77777777">
        <w:trPr>
          <w:trHeight w:val="2699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15D78" w:rsidR="007163D8" w:rsidP="00AA2B1D" w:rsidRDefault="007163D8" w14:paraId="2AD40A83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Responsibilities</w:t>
            </w:r>
          </w:p>
        </w:tc>
        <w:tc>
          <w:tcPr>
            <w:tcW w:w="6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C855EC" w:rsidP="00B57D96" w:rsidRDefault="00C855EC" w14:paraId="3B9D8B06" wp14:textId="77777777">
            <w:pPr>
              <w:suppressAutoHyphens w:val="0"/>
              <w:ind w:left="360"/>
            </w:pPr>
            <w:r>
              <w:t xml:space="preserve">Working as a Senior DevOps Engineer on Azure Cloud Platform </w:t>
            </w:r>
          </w:p>
          <w:p w:rsidR="00C855EC" w:rsidP="00B57D96" w:rsidRDefault="00C855EC" w14:paraId="6E7ACB0F" wp14:textId="77777777">
            <w:pPr>
              <w:suppressAutoHyphens w:val="0"/>
              <w:ind w:left="360"/>
            </w:pPr>
            <w:r>
              <w:t>• Worked for Internal Clients and on Azure DevOps Platform</w:t>
            </w:r>
          </w:p>
          <w:p w:rsidR="00C855EC" w:rsidP="00B57D96" w:rsidRDefault="00C855EC" w14:paraId="4504F4FE" wp14:textId="77777777">
            <w:pPr>
              <w:suppressAutoHyphens w:val="0"/>
              <w:ind w:left="360"/>
            </w:pPr>
            <w:r>
              <w:t xml:space="preserve"> • Creation of Pipeline for Micro services CICD Implementation (Java, Spring boot, Maven Sonar)</w:t>
            </w:r>
          </w:p>
          <w:p w:rsidR="00C855EC" w:rsidP="00B57D96" w:rsidRDefault="00C855EC" w14:paraId="1CF7FDD1" wp14:textId="77777777">
            <w:pPr>
              <w:suppressAutoHyphens w:val="0"/>
              <w:ind w:left="360"/>
            </w:pPr>
            <w:r>
              <w:t xml:space="preserve"> • Configured Various Environment on Azure Kubernetes Services </w:t>
            </w:r>
          </w:p>
          <w:p w:rsidR="00C855EC" w:rsidP="00B57D96" w:rsidRDefault="00C855EC" w14:paraId="4907DC30" wp14:textId="77777777">
            <w:pPr>
              <w:suppressAutoHyphens w:val="0"/>
              <w:ind w:left="360"/>
            </w:pPr>
            <w:r>
              <w:t xml:space="preserve">• Worked with Infra to Set up Application Gateway and Expose End url in Public Domain </w:t>
            </w:r>
          </w:p>
          <w:p w:rsidR="009021B1" w:rsidP="00B57D96" w:rsidRDefault="00C855EC" w14:paraId="2BFBA49C" wp14:textId="77777777">
            <w:pPr>
              <w:suppressAutoHyphens w:val="0"/>
              <w:ind w:left="360"/>
            </w:pPr>
            <w:r>
              <w:t>• Continuous Health check and Running status of the AKS using application Insight</w:t>
            </w:r>
          </w:p>
          <w:p w:rsidR="00A911B7" w:rsidP="00B57D96" w:rsidRDefault="00A911B7" w14:paraId="29510FBF" wp14:textId="77777777">
            <w:pPr>
              <w:suppressAutoHyphens w:val="0"/>
              <w:ind w:left="360"/>
            </w:pPr>
            <w:r>
              <w:t>• Managing and Reviewing the Pipelines for our Modules</w:t>
            </w:r>
          </w:p>
          <w:p w:rsidR="00A911B7" w:rsidP="00B57D96" w:rsidRDefault="00A911B7" w14:paraId="1A43706C" wp14:textId="77777777">
            <w:pPr>
              <w:suppressAutoHyphens w:val="0"/>
              <w:ind w:left="360"/>
            </w:pPr>
            <w:r>
              <w:t>• Monitor and track the resource consumption of the Cluster and Pods on given point of time.</w:t>
            </w:r>
          </w:p>
          <w:p w:rsidR="00A911B7" w:rsidP="00B57D96" w:rsidRDefault="00A911B7" w14:paraId="6C8D4E93" wp14:textId="77777777">
            <w:pPr>
              <w:suppressAutoHyphens w:val="0"/>
              <w:ind w:left="360"/>
            </w:pPr>
            <w:r>
              <w:t>• Apply Scaling of resources on Pod Level with HPA on Kubernetes</w:t>
            </w:r>
          </w:p>
          <w:p w:rsidRPr="00515D78" w:rsidR="00A911B7" w:rsidP="00B57D96" w:rsidRDefault="00A911B7" w14:paraId="3FE9F23F" wp14:textId="77777777">
            <w:pPr>
              <w:suppressAutoHyphens w:val="0"/>
              <w:ind w:left="360"/>
              <w:rPr>
                <w:rFonts w:cs="Arial"/>
                <w:bCs/>
                <w:sz w:val="20"/>
              </w:rPr>
            </w:pPr>
          </w:p>
        </w:tc>
      </w:tr>
      <w:tr xmlns:wp14="http://schemas.microsoft.com/office/word/2010/wordml" w:rsidRPr="00515D78" w:rsidR="007163D8" w:rsidTr="7CB04DE4" w14:paraId="5BC0B901" wp14:textId="77777777">
        <w:trPr>
          <w:trHeight w:val="373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15D78" w:rsidR="007163D8" w:rsidP="00AA2B1D" w:rsidRDefault="007163D8" w14:paraId="60AEDD25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Description</w:t>
            </w:r>
            <w:r w:rsidRPr="00515D78">
              <w:rPr>
                <w:rFonts w:cs="Arial"/>
                <w:sz w:val="20"/>
              </w:rPr>
              <w:t xml:space="preserve">  </w:t>
            </w:r>
            <w:r w:rsidRPr="00515D78">
              <w:rPr>
                <w:rFonts w:cs="Arial"/>
                <w:sz w:val="20"/>
              </w:rPr>
              <w:tab/>
            </w:r>
          </w:p>
        </w:tc>
        <w:tc>
          <w:tcPr>
            <w:tcW w:w="6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3632AC" w:rsidP="7CB04DE4" w:rsidRDefault="003632AC" w14:paraId="75834E1B" wp14:textId="5481FDE7">
            <w:pPr>
              <w:tabs>
                <w:tab w:val="left" w:pos="1725"/>
              </w:tabs>
              <w:autoSpaceDE w:val="0"/>
              <w:autoSpaceDN w:val="0"/>
              <w:adjustRightInd w:val="0"/>
              <w:spacing w:before="0" w:after="0"/>
              <w:rPr>
                <w:rFonts w:cs="Arial"/>
                <w:sz w:val="20"/>
                <w:szCs w:val="20"/>
                <w:lang w:val="en-US" w:eastAsia="en-US"/>
              </w:rPr>
            </w:pPr>
            <w:r w:rsidRPr="7CB04DE4" w:rsidR="2C427ADD">
              <w:rPr>
                <w:rFonts w:cs="Arial"/>
                <w:sz w:val="20"/>
                <w:szCs w:val="20"/>
                <w:lang w:val="en-US" w:eastAsia="en-US"/>
              </w:rPr>
              <w:t>. It</w:t>
            </w:r>
            <w:r w:rsidRPr="7CB04DE4" w:rsidR="7FB3BA44">
              <w:rPr>
                <w:rFonts w:cs="Arial"/>
                <w:sz w:val="20"/>
                <w:szCs w:val="20"/>
                <w:lang w:val="en-US" w:eastAsia="en-US"/>
              </w:rPr>
              <w:t xml:space="preserve"> is Platform that support multi-channel and Multiple Clients, this is Supper App known as TATA NEU. It </w:t>
            </w:r>
            <w:r w:rsidRPr="7CB04DE4" w:rsidR="7FB3BA44">
              <w:rPr>
                <w:rFonts w:cs="Arial"/>
                <w:sz w:val="20"/>
                <w:szCs w:val="20"/>
                <w:lang w:val="en-US" w:eastAsia="en-US"/>
              </w:rPr>
              <w:t>offers</w:t>
            </w:r>
            <w:r w:rsidRPr="7CB04DE4" w:rsidR="7FB3BA44">
              <w:rPr>
                <w:rFonts w:cs="Arial"/>
                <w:sz w:val="20"/>
                <w:szCs w:val="20"/>
                <w:lang w:val="en-US" w:eastAsia="en-US"/>
              </w:rPr>
              <w:t xml:space="preserve"> wide range of Service in multiple sectors and provides a centralized platform to the Customers.</w:t>
            </w:r>
          </w:p>
        </w:tc>
      </w:tr>
      <w:tr xmlns:wp14="http://schemas.microsoft.com/office/word/2010/wordml" w:rsidRPr="00515D78" w:rsidR="007163D8" w:rsidTr="7CB04DE4" w14:paraId="51E88E8D" wp14:textId="77777777">
        <w:trPr>
          <w:trHeight w:val="350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15D78" w:rsidR="007163D8" w:rsidP="00AA2B1D" w:rsidRDefault="007163D8" w14:paraId="7564BB6D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Tool</w:t>
            </w:r>
            <w:r w:rsidRPr="00515D78">
              <w:rPr>
                <w:rFonts w:cs="Arial"/>
                <w:b/>
                <w:color w:val="000080"/>
                <w:sz w:val="20"/>
              </w:rPr>
              <w:tab/>
            </w:r>
            <w:r w:rsidRPr="00515D78">
              <w:rPr>
                <w:rFonts w:cs="Arial"/>
                <w:b/>
                <w:color w:val="000080"/>
                <w:sz w:val="20"/>
              </w:rPr>
              <w:t xml:space="preserve">  </w:t>
            </w:r>
          </w:p>
        </w:tc>
        <w:tc>
          <w:tcPr>
            <w:tcW w:w="6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7163D8" w:rsidP="7CB04DE4" w:rsidRDefault="00A61B12" w14:paraId="424E3698" wp14:textId="5B2E29CC">
            <w:pPr>
              <w:snapToGrid w:val="0"/>
              <w:rPr>
                <w:rFonts w:cs="Arial"/>
                <w:sz w:val="20"/>
                <w:szCs w:val="20"/>
              </w:rPr>
            </w:pPr>
            <w:r w:rsidRPr="7CB04DE4" w:rsidR="7FB3BA44">
              <w:rPr>
                <w:rFonts w:cs="Arial"/>
                <w:sz w:val="20"/>
                <w:szCs w:val="20"/>
              </w:rPr>
              <w:t xml:space="preserve">Azure </w:t>
            </w:r>
            <w:r w:rsidRPr="7CB04DE4" w:rsidR="7FB3BA44">
              <w:rPr>
                <w:rFonts w:cs="Arial"/>
                <w:sz w:val="20"/>
                <w:szCs w:val="20"/>
              </w:rPr>
              <w:t>Cloud,</w:t>
            </w:r>
            <w:r w:rsidRPr="7CB04DE4" w:rsidR="7FB3BA44">
              <w:rPr>
                <w:rFonts w:cs="Arial"/>
                <w:sz w:val="20"/>
                <w:szCs w:val="20"/>
              </w:rPr>
              <w:t xml:space="preserve"> Azure DevOps, Java, Maven, SONAR, Shell</w:t>
            </w:r>
          </w:p>
        </w:tc>
      </w:tr>
      <w:tr xmlns:wp14="http://schemas.microsoft.com/office/word/2010/wordml" w:rsidRPr="00515D78" w:rsidR="007163D8" w:rsidTr="7CB04DE4" w14:paraId="6979CF62" wp14:textId="77777777">
        <w:trPr>
          <w:trHeight w:val="350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15D78" w:rsidR="007163D8" w:rsidP="00AA2B1D" w:rsidRDefault="007163D8" w14:paraId="76F1BADF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Languages</w:t>
            </w:r>
          </w:p>
        </w:tc>
        <w:tc>
          <w:tcPr>
            <w:tcW w:w="6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7163D8" w:rsidP="00AA2B1D" w:rsidRDefault="00A61B12" w14:paraId="6BC0BB0C" wp14:textId="77777777">
            <w:pPr>
              <w:snapToGrid w:val="0"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Java, Hibernate, Node, Angular JS</w:t>
            </w:r>
          </w:p>
        </w:tc>
      </w:tr>
      <w:tr xmlns:wp14="http://schemas.microsoft.com/office/word/2010/wordml" w:rsidRPr="00515D78" w:rsidR="007163D8" w:rsidTr="7CB04DE4" w14:paraId="6E5D051C" wp14:textId="77777777">
        <w:trPr>
          <w:trHeight w:val="420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15D78" w:rsidR="007163D8" w:rsidP="00AA2B1D" w:rsidRDefault="007163D8" w14:paraId="7003409E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Work Location</w:t>
            </w:r>
          </w:p>
        </w:tc>
        <w:tc>
          <w:tcPr>
            <w:tcW w:w="6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7163D8" w:rsidP="00AA2B1D" w:rsidRDefault="00A61B12" w14:paraId="534CE4DD" wp14:textId="77777777">
            <w:pPr>
              <w:pStyle w:val="Heading7"/>
              <w:tabs>
                <w:tab w:val="clear" w:pos="5040"/>
              </w:tabs>
              <w:snapToGrid w:val="0"/>
              <w:ind w:left="1419"/>
              <w:jc w:val="left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Kolkata, India</w:t>
            </w:r>
          </w:p>
        </w:tc>
      </w:tr>
      <w:tr w:rsidR="7CB04DE4" w:rsidTr="7CB04DE4" w14:paraId="52CEB784">
        <w:trPr>
          <w:trHeight w:val="420"/>
        </w:trPr>
        <w:tc>
          <w:tcPr>
            <w:tcW w:w="21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7CB04DE4" w:rsidP="7CB04DE4" w:rsidRDefault="7CB04DE4" w14:paraId="74C15088" w14:textId="4BBC15DB">
            <w:pPr>
              <w:pStyle w:val="Normal"/>
              <w:rPr>
                <w:rFonts w:ascii="Arial" w:hAnsi="Arial" w:eastAsia="Times New Roman" w:cs="Times New Roman"/>
                <w:b w:val="1"/>
                <w:bCs w:val="1"/>
                <w:color w:val="000080"/>
                <w:sz w:val="18"/>
                <w:szCs w:val="18"/>
              </w:rPr>
            </w:pPr>
          </w:p>
        </w:tc>
        <w:tc>
          <w:tcPr>
            <w:tcW w:w="6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7CB04DE4" w:rsidP="7CB04DE4" w:rsidRDefault="7CB04DE4" w14:paraId="7B67C60A" w14:textId="12B9E5B9">
            <w:pPr>
              <w:pStyle w:val="Heading7"/>
              <w:jc w:val="left"/>
              <w:rPr>
                <w:rFonts w:ascii="Arial" w:hAnsi="Arial" w:eastAsia="Times New Roman" w:cs="Arial"/>
                <w:b w:val="1"/>
                <w:bCs w:val="1"/>
                <w:sz w:val="29"/>
                <w:szCs w:val="29"/>
              </w:rPr>
            </w:pPr>
          </w:p>
        </w:tc>
      </w:tr>
    </w:tbl>
    <w:p w:rsidR="7CB04DE4" w:rsidRDefault="7CB04DE4" w14:paraId="3A9EAA7F" w14:textId="7C943C5B"/>
    <w:p xmlns:wp14="http://schemas.microsoft.com/office/word/2010/wordml" w:rsidRPr="003A41EB" w:rsidR="003A41EB" w:rsidP="003A41EB" w:rsidRDefault="003A41EB" w14:paraId="08CE6F91" wp14:textId="77777777">
      <w:pPr>
        <w:spacing w:before="0" w:after="0"/>
      </w:pPr>
    </w:p>
    <w:p w:rsidR="7CB04DE4" w:rsidP="7CB04DE4" w:rsidRDefault="7CB04DE4" w14:paraId="4D2940CE" w14:textId="24E6EAD7">
      <w:pPr>
        <w:pStyle w:val="Normal"/>
        <w:spacing w:before="0" w:after="0"/>
        <w:rPr>
          <w:rFonts w:ascii="Arial" w:hAnsi="Arial" w:eastAsia="Times New Roman" w:cs="Times New Roman"/>
          <w:sz w:val="18"/>
          <w:szCs w:val="1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178"/>
        <w:gridCol w:w="6860"/>
      </w:tblGrid>
      <w:tr w:rsidR="7CB04DE4" w:rsidTr="7CB04DE4" w14:paraId="71CBCD78">
        <w:trPr>
          <w:trHeight w:val="350"/>
        </w:trPr>
        <w:tc>
          <w:tcPr>
            <w:tcW w:w="2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73F9D4E8" w:rsidP="7CB04DE4" w:rsidRDefault="73F9D4E8" w14:paraId="5197EC7E">
            <w:pPr>
              <w:tabs>
                <w:tab w:val="left" w:leader="none" w:pos="3618"/>
                <w:tab w:val="left" w:leader="none" w:pos="9558"/>
              </w:tabs>
              <w:spacing w:after="120"/>
              <w:ind w:left="360" w:hanging="36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3F9D4E8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Project</w:t>
            </w:r>
          </w:p>
        </w:tc>
        <w:tc>
          <w:tcPr>
            <w:tcW w:w="6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3F9D4E8" w:rsidP="7CB04DE4" w:rsidRDefault="73F9D4E8" w14:paraId="4597096F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73F9D4E8">
              <w:rPr>
                <w:rFonts w:cs="Arial"/>
                <w:b w:val="1"/>
                <w:bCs w:val="1"/>
                <w:sz w:val="20"/>
                <w:szCs w:val="20"/>
              </w:rPr>
              <w:t>Tata Croma</w:t>
            </w:r>
          </w:p>
        </w:tc>
      </w:tr>
      <w:tr w:rsidR="7CB04DE4" w:rsidTr="7CB04DE4" w14:paraId="1461B6DB">
        <w:trPr>
          <w:trHeight w:val="350"/>
        </w:trPr>
        <w:tc>
          <w:tcPr>
            <w:tcW w:w="2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73F9D4E8" w:rsidP="7CB04DE4" w:rsidRDefault="73F9D4E8" w14:paraId="161A5538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3F9D4E8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Client</w:t>
            </w:r>
          </w:p>
        </w:tc>
        <w:tc>
          <w:tcPr>
            <w:tcW w:w="6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3F9D4E8" w:rsidP="7CB04DE4" w:rsidRDefault="73F9D4E8" w14:paraId="0B10ABCE">
            <w:pPr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73F9D4E8">
              <w:rPr>
                <w:rFonts w:cs="Arial"/>
                <w:b w:val="1"/>
                <w:bCs w:val="1"/>
                <w:sz w:val="20"/>
                <w:szCs w:val="20"/>
              </w:rPr>
              <w:t>TATA</w:t>
            </w:r>
          </w:p>
        </w:tc>
      </w:tr>
      <w:tr w:rsidR="7CB04DE4" w:rsidTr="7CB04DE4" w14:paraId="3E9D4591">
        <w:trPr>
          <w:trHeight w:val="350"/>
        </w:trPr>
        <w:tc>
          <w:tcPr>
            <w:tcW w:w="2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73F9D4E8" w:rsidP="7CB04DE4" w:rsidRDefault="73F9D4E8" w14:paraId="313BD153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3F9D4E8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Period</w:t>
            </w:r>
          </w:p>
        </w:tc>
        <w:tc>
          <w:tcPr>
            <w:tcW w:w="6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3F9D4E8" w:rsidP="7CB04DE4" w:rsidRDefault="73F9D4E8" w14:paraId="401DE63E">
            <w:pPr>
              <w:rPr>
                <w:rFonts w:cs="Arial"/>
                <w:sz w:val="20"/>
                <w:szCs w:val="20"/>
              </w:rPr>
            </w:pPr>
            <w:r w:rsidRPr="7CB04DE4" w:rsidR="73F9D4E8">
              <w:rPr>
                <w:rFonts w:cs="Arial"/>
                <w:sz w:val="20"/>
                <w:szCs w:val="20"/>
              </w:rPr>
              <w:t>4/2021</w:t>
            </w:r>
            <w:r w:rsidRPr="7CB04DE4" w:rsidR="73F9D4E8">
              <w:rPr>
                <w:rFonts w:cs="Arial"/>
                <w:sz w:val="20"/>
                <w:szCs w:val="20"/>
              </w:rPr>
              <w:t xml:space="preserve"> to </w:t>
            </w:r>
            <w:r w:rsidRPr="7CB04DE4" w:rsidR="73F9D4E8">
              <w:rPr>
                <w:rFonts w:cs="Arial"/>
                <w:sz w:val="20"/>
                <w:szCs w:val="20"/>
              </w:rPr>
              <w:t>09</w:t>
            </w:r>
            <w:r w:rsidRPr="7CB04DE4" w:rsidR="73F9D4E8">
              <w:rPr>
                <w:rFonts w:cs="Arial"/>
                <w:sz w:val="20"/>
                <w:szCs w:val="20"/>
              </w:rPr>
              <w:t>/</w:t>
            </w:r>
            <w:r w:rsidRPr="7CB04DE4" w:rsidR="73F9D4E8">
              <w:rPr>
                <w:rFonts w:cs="Arial"/>
                <w:sz w:val="20"/>
                <w:szCs w:val="20"/>
              </w:rPr>
              <w:t>2021</w:t>
            </w:r>
          </w:p>
        </w:tc>
      </w:tr>
      <w:tr w:rsidR="7CB04DE4" w:rsidTr="7CB04DE4" w14:paraId="70B044B7">
        <w:trPr>
          <w:trHeight w:val="350"/>
        </w:trPr>
        <w:tc>
          <w:tcPr>
            <w:tcW w:w="2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73F9D4E8" w:rsidP="7CB04DE4" w:rsidRDefault="73F9D4E8" w14:paraId="1A5A32CA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3F9D4E8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Role</w:t>
            </w:r>
          </w:p>
        </w:tc>
        <w:tc>
          <w:tcPr>
            <w:tcW w:w="6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3F9D4E8" w:rsidP="7CB04DE4" w:rsidRDefault="73F9D4E8" w14:paraId="3E8CF2DC">
            <w:pPr>
              <w:jc w:val="both"/>
            </w:pPr>
            <w:r w:rsidR="73F9D4E8">
              <w:rPr/>
              <w:t xml:space="preserve">Role: DevOps and Cloud Platform Engineer </w:t>
            </w:r>
          </w:p>
          <w:p w:rsidR="7CB04DE4" w:rsidP="7CB04DE4" w:rsidRDefault="7CB04DE4" w14:paraId="53E6F9C2">
            <w:pPr>
              <w:jc w:val="both"/>
              <w:rPr>
                <w:rFonts w:cs="Arial"/>
                <w:b w:val="1"/>
                <w:bCs w:val="1"/>
                <w:sz w:val="20"/>
                <w:szCs w:val="20"/>
              </w:rPr>
            </w:pPr>
          </w:p>
        </w:tc>
      </w:tr>
      <w:tr w:rsidR="7CB04DE4" w:rsidTr="7CB04DE4" w14:paraId="68578B27">
        <w:trPr>
          <w:trHeight w:val="1833"/>
        </w:trPr>
        <w:tc>
          <w:tcPr>
            <w:tcW w:w="2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73F9D4E8" w:rsidP="7CB04DE4" w:rsidRDefault="73F9D4E8" w14:paraId="16A7CE78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3F9D4E8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Responsibilities</w:t>
            </w:r>
          </w:p>
        </w:tc>
        <w:tc>
          <w:tcPr>
            <w:tcW w:w="6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3F9D4E8" w:rsidP="7CB04DE4" w:rsidRDefault="73F9D4E8" w14:paraId="1B26E779">
            <w:pPr>
              <w:jc w:val="both"/>
            </w:pPr>
            <w:r w:rsidR="73F9D4E8">
              <w:rPr/>
              <w:t xml:space="preserve">Key Responsibilities: </w:t>
            </w:r>
          </w:p>
          <w:p w:rsidR="73F9D4E8" w:rsidP="7CB04DE4" w:rsidRDefault="73F9D4E8" w14:paraId="6E03DD6E">
            <w:pPr>
              <w:jc w:val="both"/>
            </w:pPr>
            <w:r w:rsidR="73F9D4E8">
              <w:rPr/>
              <w:t xml:space="preserve">• Working as a core team for DevOps solution and Cloud Technologies. </w:t>
            </w:r>
          </w:p>
          <w:p w:rsidR="73F9D4E8" w:rsidP="7CB04DE4" w:rsidRDefault="73F9D4E8" w14:paraId="7E72C11A">
            <w:pPr>
              <w:jc w:val="both"/>
            </w:pPr>
            <w:r w:rsidR="73F9D4E8">
              <w:rPr/>
              <w:t>• Worked on Azure Pipeline creation for Build automation and Deployment for Java based Application.</w:t>
            </w:r>
          </w:p>
          <w:p w:rsidR="73F9D4E8" w:rsidP="7CB04DE4" w:rsidRDefault="73F9D4E8" w14:paraId="6053B62B" w14:textId="275C5B81">
            <w:pPr>
              <w:jc w:val="both"/>
            </w:pPr>
            <w:r w:rsidR="73F9D4E8">
              <w:rPr/>
              <w:t xml:space="preserve">• Setting up testing </w:t>
            </w:r>
            <w:r w:rsidR="73F9D4E8">
              <w:rPr/>
              <w:t>framework</w:t>
            </w:r>
            <w:r w:rsidR="73F9D4E8">
              <w:rPr/>
              <w:t xml:space="preserve"> and enable Code coverage</w:t>
            </w:r>
          </w:p>
          <w:p w:rsidR="003EED9C" w:rsidP="7CB04DE4" w:rsidRDefault="003EED9C" w14:paraId="045572EF">
            <w:pPr>
              <w:jc w:val="both"/>
            </w:pPr>
            <w:r w:rsidR="003EED9C">
              <w:rPr/>
              <w:t xml:space="preserve">• </w:t>
            </w:r>
            <w:r w:rsidR="73F9D4E8">
              <w:rPr/>
              <w:t>Set up Self Hosted agent for Build Pipeline for Parallel Build Execution.</w:t>
            </w:r>
          </w:p>
          <w:p w:rsidR="003EED9C" w:rsidP="7CB04DE4" w:rsidRDefault="003EED9C" w14:paraId="081D49A1">
            <w:pPr>
              <w:jc w:val="both"/>
            </w:pPr>
            <w:r w:rsidR="003EED9C">
              <w:rPr/>
              <w:t>• Validating the DevOps standards for Build and Release Process</w:t>
            </w:r>
          </w:p>
          <w:p w:rsidR="003EED9C" w:rsidP="7CB04DE4" w:rsidRDefault="003EED9C" w14:paraId="2651D21D" w14:textId="79C8A2B2">
            <w:pPr>
              <w:jc w:val="both"/>
            </w:pPr>
            <w:r w:rsidR="003EED9C">
              <w:rPr/>
              <w:t xml:space="preserve">• Creating Agent Pool for </w:t>
            </w:r>
            <w:r w:rsidR="003EED9C">
              <w:rPr/>
              <w:t>Self-Hosted</w:t>
            </w:r>
            <w:r w:rsidR="003EED9C">
              <w:rPr/>
              <w:t xml:space="preserve"> agents</w:t>
            </w:r>
          </w:p>
          <w:p w:rsidR="003EED9C" w:rsidP="7CB04DE4" w:rsidRDefault="003EED9C" w14:paraId="399C1DA9">
            <w:pPr>
              <w:jc w:val="both"/>
              <w:rPr>
                <w:rFonts w:cs="Arial"/>
                <w:sz w:val="20"/>
                <w:szCs w:val="20"/>
              </w:rPr>
            </w:pPr>
            <w:r w:rsidR="003EED9C">
              <w:rPr/>
              <w:t>• Setting up the Build Environment</w:t>
            </w:r>
            <w:r w:rsidR="0DA57A61">
              <w:rPr/>
              <w:t xml:space="preserve"> for SAP based application</w:t>
            </w:r>
          </w:p>
        </w:tc>
      </w:tr>
      <w:tr w:rsidR="7CB04DE4" w:rsidTr="7CB04DE4" w14:paraId="5CA7CF88">
        <w:trPr>
          <w:trHeight w:val="373"/>
        </w:trPr>
        <w:tc>
          <w:tcPr>
            <w:tcW w:w="2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73F9D4E8" w:rsidP="7CB04DE4" w:rsidRDefault="73F9D4E8" w14:paraId="4CA1A631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sz w:val="20"/>
                <w:szCs w:val="20"/>
              </w:rPr>
            </w:pPr>
            <w:r w:rsidRPr="7CB04DE4" w:rsidR="73F9D4E8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Description</w:t>
            </w:r>
            <w:r w:rsidRPr="7CB04DE4" w:rsidR="73F9D4E8">
              <w:rPr>
                <w:rFonts w:cs="Arial"/>
                <w:sz w:val="20"/>
                <w:szCs w:val="20"/>
              </w:rPr>
              <w:t xml:space="preserve">  </w:t>
            </w:r>
            <w:r>
              <w:tab/>
            </w:r>
          </w:p>
        </w:tc>
        <w:tc>
          <w:tcPr>
            <w:tcW w:w="6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3F9D4E8" w:rsidP="7CB04DE4" w:rsidRDefault="73F9D4E8" w14:paraId="268CE252">
            <w:pPr>
              <w:ind w:left="-18" w:firstLine="18"/>
              <w:jc w:val="both"/>
              <w:rPr>
                <w:rFonts w:cs="Arial"/>
                <w:sz w:val="20"/>
                <w:szCs w:val="20"/>
              </w:rPr>
            </w:pPr>
            <w:r w:rsidRPr="7CB04DE4" w:rsidR="73F9D4E8">
              <w:rPr>
                <w:rFonts w:cs="Arial"/>
                <w:sz w:val="20"/>
                <w:szCs w:val="20"/>
              </w:rPr>
              <w:t>It is Croma Portal for Online Products and customer Support.</w:t>
            </w:r>
          </w:p>
        </w:tc>
      </w:tr>
      <w:tr w:rsidR="7CB04DE4" w:rsidTr="7CB04DE4" w14:paraId="1B7EA141">
        <w:trPr>
          <w:trHeight w:val="350"/>
        </w:trPr>
        <w:tc>
          <w:tcPr>
            <w:tcW w:w="2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73F9D4E8" w:rsidP="7CB04DE4" w:rsidRDefault="73F9D4E8" w14:paraId="592A96B8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3F9D4E8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Tool</w:t>
            </w:r>
            <w:r>
              <w:tab/>
            </w:r>
            <w:r w:rsidRPr="7CB04DE4" w:rsidR="73F9D4E8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 xml:space="preserve">  </w:t>
            </w:r>
          </w:p>
        </w:tc>
        <w:tc>
          <w:tcPr>
            <w:tcW w:w="6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3F9D4E8" w:rsidP="7CB04DE4" w:rsidRDefault="73F9D4E8" w14:paraId="14D8F6CE">
            <w:pPr>
              <w:rPr>
                <w:rFonts w:cs="Arial"/>
                <w:sz w:val="20"/>
                <w:szCs w:val="20"/>
              </w:rPr>
            </w:pPr>
            <w:r w:rsidRPr="7CB04DE4" w:rsidR="73F9D4E8">
              <w:rPr>
                <w:rFonts w:cs="Arial"/>
                <w:sz w:val="20"/>
                <w:szCs w:val="20"/>
              </w:rPr>
              <w:t>Azure DevOps, Maven, SONAR, Code Coverage</w:t>
            </w:r>
          </w:p>
        </w:tc>
      </w:tr>
      <w:tr w:rsidR="7CB04DE4" w:rsidTr="7CB04DE4" w14:paraId="51D4B117">
        <w:trPr>
          <w:trHeight w:val="350"/>
        </w:trPr>
        <w:tc>
          <w:tcPr>
            <w:tcW w:w="2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73F9D4E8" w:rsidP="7CB04DE4" w:rsidRDefault="73F9D4E8" w14:paraId="48FE7DC4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3F9D4E8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Languages</w:t>
            </w:r>
          </w:p>
        </w:tc>
        <w:tc>
          <w:tcPr>
            <w:tcW w:w="6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3F9D4E8" w:rsidP="7CB04DE4" w:rsidRDefault="73F9D4E8" w14:paraId="6878FEF5">
            <w:pPr>
              <w:rPr>
                <w:rFonts w:cs="Arial"/>
                <w:sz w:val="20"/>
                <w:szCs w:val="20"/>
              </w:rPr>
            </w:pPr>
            <w:r w:rsidRPr="7CB04DE4" w:rsidR="73F9D4E8">
              <w:rPr>
                <w:rFonts w:cs="Arial"/>
                <w:sz w:val="20"/>
                <w:szCs w:val="20"/>
              </w:rPr>
              <w:t>Java, Angular JS, Shell Scripting</w:t>
            </w:r>
          </w:p>
        </w:tc>
      </w:tr>
      <w:tr w:rsidR="7CB04DE4" w:rsidTr="7CB04DE4" w14:paraId="5D60659D">
        <w:trPr>
          <w:trHeight w:val="350"/>
        </w:trPr>
        <w:tc>
          <w:tcPr>
            <w:tcW w:w="21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</w:tcBorders>
            <w:tcMar/>
          </w:tcPr>
          <w:p w:rsidR="73F9D4E8" w:rsidP="7CB04DE4" w:rsidRDefault="73F9D4E8" w14:paraId="0BC71763">
            <w:pPr>
              <w:tabs>
                <w:tab w:val="left" w:leader="none" w:pos="2898"/>
                <w:tab w:val="left" w:leader="none" w:pos="8838"/>
              </w:tabs>
              <w:spacing w:after="120"/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</w:pPr>
            <w:r w:rsidRPr="7CB04DE4" w:rsidR="73F9D4E8">
              <w:rPr>
                <w:rFonts w:cs="Arial"/>
                <w:b w:val="1"/>
                <w:bCs w:val="1"/>
                <w:color w:val="000080"/>
                <w:sz w:val="20"/>
                <w:szCs w:val="20"/>
              </w:rPr>
              <w:t>Work Location</w:t>
            </w:r>
          </w:p>
        </w:tc>
        <w:tc>
          <w:tcPr>
            <w:tcW w:w="68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3F9D4E8" w:rsidP="7CB04DE4" w:rsidRDefault="73F9D4E8" w14:paraId="14D3C7CD" w14:textId="24671568">
            <w:pPr>
              <w:pStyle w:val="Heading7"/>
              <w:tabs>
                <w:tab w:val="clear" w:leader="none" w:pos="5040"/>
              </w:tabs>
              <w:ind w:left="1419"/>
              <w:jc w:val="left"/>
              <w:rPr>
                <w:sz w:val="20"/>
                <w:szCs w:val="20"/>
              </w:rPr>
            </w:pPr>
            <w:r w:rsidRPr="7CB04DE4" w:rsidR="73F9D4E8">
              <w:rPr>
                <w:sz w:val="20"/>
                <w:szCs w:val="20"/>
              </w:rPr>
              <w:t>Kolkata,</w:t>
            </w:r>
            <w:r w:rsidRPr="7CB04DE4" w:rsidR="73F9D4E8">
              <w:rPr>
                <w:sz w:val="20"/>
                <w:szCs w:val="20"/>
              </w:rPr>
              <w:t xml:space="preserve"> India</w:t>
            </w:r>
          </w:p>
        </w:tc>
      </w:tr>
    </w:tbl>
    <w:p w:rsidR="7CB04DE4" w:rsidP="7CB04DE4" w:rsidRDefault="7CB04DE4" w14:paraId="6B3109FA" w14:textId="64EDFD66">
      <w:pPr>
        <w:pStyle w:val="Normal"/>
        <w:spacing w:before="0" w:after="0"/>
        <w:rPr>
          <w:rFonts w:ascii="Arial" w:hAnsi="Arial" w:eastAsia="Times New Roman" w:cs="Times New Roman"/>
          <w:sz w:val="18"/>
          <w:szCs w:val="18"/>
        </w:rPr>
      </w:pPr>
    </w:p>
    <w:p xmlns:wp14="http://schemas.microsoft.com/office/word/2010/wordml" w:rsidR="001A4E2C" w:rsidP="7CB04DE4" w:rsidRDefault="001A4E2C" w14:paraId="52E56223" wp14:textId="6C70F6C0">
      <w:pPr>
        <w:pStyle w:val="Normal"/>
        <w:tabs>
          <w:tab w:val="left" w:pos="2898"/>
          <w:tab w:val="left" w:pos="8838"/>
        </w:tabs>
        <w:spacing w:after="120"/>
        <w:rPr>
          <w:rFonts w:ascii="Arial" w:hAnsi="Arial" w:eastAsia="Times New Roman" w:cs="Times New Roman"/>
          <w:b w:val="1"/>
          <w:bCs w:val="1"/>
          <w:color w:val="000080"/>
          <w:sz w:val="18"/>
          <w:szCs w:val="18"/>
        </w:rPr>
      </w:pPr>
    </w:p>
    <w:p xmlns:wp14="http://schemas.microsoft.com/office/word/2010/wordml" w:rsidRPr="00515D78" w:rsidR="001A4E2C" w:rsidRDefault="001A4E2C" w14:paraId="07547A01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tbl>
      <w:tblPr>
        <w:tblW w:w="911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983"/>
        <w:gridCol w:w="6133"/>
      </w:tblGrid>
      <w:tr xmlns:wp14="http://schemas.microsoft.com/office/word/2010/wordml" w:rsidRPr="00515D78" w:rsidR="005F35B4" w:rsidTr="7CB04DE4" w14:paraId="24B376CB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064F293E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Project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2D202E" w:rsidR="005F35B4" w:rsidRDefault="00D05FCD" w14:paraId="63DF9D64" wp14:textId="77777777">
            <w:pPr>
              <w:snapToGrid w:val="0"/>
              <w:rPr>
                <w:rFonts w:cs="Arial"/>
                <w:b/>
                <w:sz w:val="20"/>
              </w:rPr>
            </w:pPr>
            <w:r w:rsidRPr="002D202E">
              <w:rPr>
                <w:rFonts w:cs="Arial"/>
                <w:b/>
                <w:sz w:val="20"/>
              </w:rPr>
              <w:t>Digital Tech</w:t>
            </w:r>
          </w:p>
        </w:tc>
      </w:tr>
      <w:tr xmlns:wp14="http://schemas.microsoft.com/office/word/2010/wordml" w:rsidRPr="00515D78" w:rsidR="005F35B4" w:rsidTr="7CB04DE4" w14:paraId="70F73B70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2668C9B2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Client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5F35B4" w:rsidRDefault="00D05FCD" w14:paraId="5E0AD16D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Celcom</w:t>
            </w:r>
          </w:p>
        </w:tc>
      </w:tr>
      <w:tr xmlns:wp14="http://schemas.microsoft.com/office/word/2010/wordml" w:rsidRPr="00515D78" w:rsidR="005F35B4" w:rsidTr="7CB04DE4" w14:paraId="6837DFE9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56159B39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Period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5F35B4" w:rsidRDefault="00D05FCD" w14:paraId="354EB8D6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07/2019</w:t>
            </w:r>
            <w:r w:rsidRPr="00515D78" w:rsidR="00CE27B9">
              <w:rPr>
                <w:rFonts w:cs="Arial"/>
                <w:sz w:val="20"/>
              </w:rPr>
              <w:t xml:space="preserve"> to </w:t>
            </w:r>
            <w:r>
              <w:rPr>
                <w:rFonts w:cs="Arial"/>
                <w:sz w:val="20"/>
              </w:rPr>
              <w:t>02/2020</w:t>
            </w:r>
          </w:p>
        </w:tc>
      </w:tr>
      <w:tr xmlns:wp14="http://schemas.microsoft.com/office/word/2010/wordml" w:rsidRPr="00515D78" w:rsidR="009C0E09" w:rsidTr="7CB04DE4" w14:paraId="18B0693F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9C0E09" w:rsidRDefault="009C0E09" w14:paraId="11F680A8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Role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9C0E09" w:rsidP="00B57D96" w:rsidRDefault="00D05FCD" w14:paraId="4CB9B25E" wp14:textId="77777777">
            <w:pPr>
              <w:snapToGrid w:val="0"/>
              <w:jc w:val="both"/>
              <w:rPr>
                <w:rFonts w:cs="Arial"/>
                <w:sz w:val="20"/>
              </w:rPr>
            </w:pPr>
            <w:r>
              <w:t>DevOps and Cloud Platform Engineer</w:t>
            </w:r>
          </w:p>
        </w:tc>
      </w:tr>
      <w:tr xmlns:wp14="http://schemas.microsoft.com/office/word/2010/wordml" w:rsidRPr="00515D78" w:rsidR="005F35B4" w:rsidTr="7CB04DE4" w14:paraId="2530DA3F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0B985784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Responsibilities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D05FCD" w:rsidP="00B57D96" w:rsidRDefault="00D05FCD" w14:paraId="48F174AC" wp14:textId="77777777">
            <w:pPr>
              <w:jc w:val="both"/>
            </w:pPr>
            <w:r>
              <w:t xml:space="preserve">Key Responsibilities: </w:t>
            </w:r>
          </w:p>
          <w:p w:rsidR="00D05FCD" w:rsidP="00B57D96" w:rsidRDefault="00D05FCD" w14:paraId="146F5830" wp14:textId="77777777">
            <w:pPr>
              <w:jc w:val="both"/>
            </w:pPr>
            <w:r>
              <w:t>• Working as a core team for DevOps solution and Cloud Technologies.</w:t>
            </w:r>
          </w:p>
          <w:p w:rsidR="00D05FCD" w:rsidP="00B57D96" w:rsidRDefault="00D05FCD" w14:paraId="289BA213" wp14:textId="791A7542">
            <w:pPr>
              <w:jc w:val="both"/>
            </w:pPr>
            <w:r w:rsidR="69EE7747">
              <w:rPr/>
              <w:t xml:space="preserve"> • Worked for multiple Clients and on multiple Cloud </w:t>
            </w:r>
            <w:r w:rsidR="69EE7747">
              <w:rPr/>
              <w:t>Platform,</w:t>
            </w:r>
            <w:r w:rsidR="69EE7747">
              <w:rPr/>
              <w:t xml:space="preserve"> Kubernetes,</w:t>
            </w:r>
          </w:p>
          <w:p w:rsidR="005F35B4" w:rsidP="00B57D96" w:rsidRDefault="00D05FCD" w14:paraId="2215A5CB" wp14:textId="77777777">
            <w:pPr>
              <w:jc w:val="both"/>
            </w:pPr>
            <w:r>
              <w:t>• On Premises Kubernetes Cluster Set up using Kube Admin</w:t>
            </w:r>
          </w:p>
          <w:p w:rsidR="00D05FCD" w:rsidP="00D05FCD" w:rsidRDefault="00D05FCD" w14:paraId="03E89335" wp14:textId="2AF66EED">
            <w:pPr>
              <w:jc w:val="both"/>
            </w:pPr>
            <w:r w:rsidR="69EE7747">
              <w:rPr/>
              <w:t xml:space="preserve">Setting Up cluster </w:t>
            </w:r>
            <w:r w:rsidR="69EE7747">
              <w:rPr/>
              <w:t>networking,</w:t>
            </w:r>
            <w:r w:rsidR="69EE7747">
              <w:rPr/>
              <w:t xml:space="preserve"> Ingress Rules</w:t>
            </w:r>
          </w:p>
          <w:p w:rsidR="0044504A" w:rsidP="00D05FCD" w:rsidRDefault="0044504A" w14:paraId="22802314" wp14:textId="77777777">
            <w:pPr>
              <w:jc w:val="both"/>
            </w:pPr>
            <w:r>
              <w:t>• Creating the ELK and EFK stack and monitoring the resource utilization.</w:t>
            </w:r>
          </w:p>
          <w:p w:rsidR="0044504A" w:rsidP="00D05FCD" w:rsidRDefault="0044504A" w14:paraId="4EE43A27" wp14:textId="77777777">
            <w:pPr>
              <w:jc w:val="both"/>
            </w:pPr>
            <w:r>
              <w:t>• Setting up HA Proxy and Keep alive components for High Availability.</w:t>
            </w:r>
          </w:p>
          <w:p w:rsidR="0044504A" w:rsidP="00D05FCD" w:rsidRDefault="0044504A" w14:paraId="00A455D4" wp14:textId="77777777">
            <w:pPr>
              <w:jc w:val="both"/>
            </w:pPr>
            <w:r>
              <w:t>• Ingress Controller and Ingress setup for Path based routing</w:t>
            </w:r>
          </w:p>
          <w:p w:rsidR="0044504A" w:rsidP="00D05FCD" w:rsidRDefault="0044504A" w14:paraId="502D4676" wp14:textId="095CDB3D">
            <w:pPr>
              <w:jc w:val="both"/>
            </w:pPr>
            <w:r w:rsidR="0237D68B">
              <w:rPr/>
              <w:t xml:space="preserve">• Attending daily </w:t>
            </w:r>
            <w:r w:rsidR="0237D68B">
              <w:rPr/>
              <w:t>meetings</w:t>
            </w:r>
            <w:r w:rsidR="0237D68B">
              <w:rPr/>
              <w:t xml:space="preserve"> with Development team and Stakeholders</w:t>
            </w:r>
          </w:p>
          <w:p w:rsidRPr="00515D78" w:rsidR="0044504A" w:rsidP="00D05FCD" w:rsidRDefault="0044504A" w14:paraId="464892D3" wp14:textId="77777777">
            <w:pPr>
              <w:jc w:val="both"/>
              <w:rPr>
                <w:rFonts w:cs="Arial"/>
                <w:sz w:val="20"/>
              </w:rPr>
            </w:pPr>
            <w:r>
              <w:t>• Working on Vulnerability fix after security scanning by a network and security team,</w:t>
            </w:r>
          </w:p>
        </w:tc>
      </w:tr>
      <w:tr xmlns:wp14="http://schemas.microsoft.com/office/word/2010/wordml" w:rsidRPr="00515D78" w:rsidR="005F35B4" w:rsidTr="7CB04DE4" w14:paraId="6F57F851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056C2218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 xml:space="preserve">Description  </w:t>
            </w:r>
            <w:r w:rsidRPr="00515D78">
              <w:rPr>
                <w:rFonts w:cs="Arial"/>
                <w:b/>
                <w:color w:val="000080"/>
                <w:sz w:val="20"/>
              </w:rPr>
              <w:tab/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5F35B4" w:rsidRDefault="00E824CC" w14:paraId="2BABB378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It was a Pilot Project to test the Kubernetes Cluster on Premises features and Migration of Some Existing application </w:t>
            </w:r>
          </w:p>
        </w:tc>
      </w:tr>
      <w:tr xmlns:wp14="http://schemas.microsoft.com/office/word/2010/wordml" w:rsidRPr="00515D78" w:rsidR="005F35B4" w:rsidTr="7CB04DE4" w14:paraId="046ACA74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70CDE0C7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Tool</w:t>
            </w:r>
            <w:r w:rsidRPr="00515D78">
              <w:rPr>
                <w:rFonts w:cs="Arial"/>
                <w:b/>
                <w:color w:val="000080"/>
                <w:sz w:val="20"/>
              </w:rPr>
              <w:tab/>
            </w:r>
            <w:r w:rsidRPr="00515D78">
              <w:rPr>
                <w:rFonts w:cs="Arial"/>
                <w:b/>
                <w:color w:val="000080"/>
                <w:sz w:val="20"/>
              </w:rPr>
              <w:t xml:space="preserve">  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5F35B4" w:rsidRDefault="00E824CC" w14:paraId="345A0FCF" wp14:textId="77777777">
            <w:pPr>
              <w:snapToGrid w:val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Kubernetes, ELK, Virtual Machine, </w:t>
            </w:r>
          </w:p>
        </w:tc>
      </w:tr>
      <w:tr xmlns:wp14="http://schemas.microsoft.com/office/word/2010/wordml" w:rsidRPr="00515D78" w:rsidR="005F35B4" w:rsidTr="7CB04DE4" w14:paraId="08A531D8" wp14:textId="77777777">
        <w:trPr>
          <w:trHeight w:val="575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tcMar/>
          </w:tcPr>
          <w:p w:rsidRPr="00515D78" w:rsidR="005F35B4" w:rsidRDefault="005F35B4" w14:paraId="2BC142DE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Languages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</w:tcPr>
          <w:p w:rsidRPr="00515D78" w:rsidR="005F35B4" w:rsidRDefault="00E824CC" w14:paraId="3E4088EF" wp14:textId="77777777">
            <w:pPr>
              <w:snapToGrid w:val="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YAML, Shell</w:t>
            </w:r>
            <w:r w:rsidR="0044504A">
              <w:rPr>
                <w:rFonts w:cs="Arial"/>
                <w:b/>
                <w:sz w:val="20"/>
              </w:rPr>
              <w:t>, Power shell</w:t>
            </w:r>
          </w:p>
        </w:tc>
      </w:tr>
      <w:tr xmlns:wp14="http://schemas.microsoft.com/office/word/2010/wordml" w:rsidRPr="00515D78" w:rsidR="005F35B4" w:rsidTr="7CB04DE4" w14:paraId="27E885B6" wp14:textId="77777777">
        <w:trPr>
          <w:trHeight w:val="350"/>
        </w:trPr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15D78" w:rsidR="005F35B4" w:rsidRDefault="005F35B4" w14:paraId="5A9A0467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Work Location</w:t>
            </w:r>
          </w:p>
        </w:tc>
        <w:tc>
          <w:tcPr>
            <w:tcW w:w="6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15D78" w:rsidR="005F35B4" w:rsidRDefault="00E824CC" w14:paraId="6CE4E9AE" wp14:textId="77777777">
            <w:pPr>
              <w:pStyle w:val="Heading7"/>
              <w:tabs>
                <w:tab w:val="clear" w:pos="5040"/>
              </w:tabs>
              <w:snapToGrid w:val="0"/>
              <w:ind w:left="1419"/>
              <w:jc w:val="left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Kolkata, India</w:t>
            </w:r>
          </w:p>
        </w:tc>
      </w:tr>
    </w:tbl>
    <w:p xmlns:wp14="http://schemas.microsoft.com/office/word/2010/wordml" w:rsidR="0044504A" w:rsidP="7CB04DE4" w:rsidRDefault="0044504A" w14:paraId="738610EB" wp14:textId="67EF4731">
      <w:pPr>
        <w:pStyle w:val="Normal"/>
        <w:tabs>
          <w:tab w:val="left" w:pos="1458"/>
          <w:tab w:val="left" w:pos="7398"/>
        </w:tabs>
        <w:spacing w:after="120"/>
        <w:ind/>
        <w:rPr>
          <w:rFonts w:ascii="Arial" w:hAnsi="Arial" w:eastAsia="Times New Roman" w:cs="Times New Roman"/>
          <w:sz w:val="18"/>
          <w:szCs w:val="18"/>
        </w:rPr>
      </w:pPr>
    </w:p>
    <w:p xmlns:wp14="http://schemas.microsoft.com/office/word/2010/wordml" w:rsidRPr="00515D78" w:rsidR="00515D78" w:rsidP="0044504A" w:rsidRDefault="00515D78" w14:paraId="637805D2" wp14:textId="77777777">
      <w:pPr>
        <w:tabs>
          <w:tab w:val="left" w:pos="1458"/>
          <w:tab w:val="left" w:pos="7398"/>
        </w:tabs>
        <w:spacing w:after="120"/>
        <w:rPr>
          <w:rFonts w:cs="Arial"/>
          <w:sz w:val="20"/>
        </w:rPr>
      </w:pPr>
    </w:p>
    <w:tbl>
      <w:tblPr>
        <w:tblW w:w="911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983"/>
        <w:gridCol w:w="6133"/>
      </w:tblGrid>
      <w:tr xmlns:wp14="http://schemas.microsoft.com/office/word/2010/wordml" w:rsidRPr="00515D78" w:rsidR="005F35B4" w:rsidTr="7CB04DE4" w14:paraId="7FC43A59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2784A06D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Project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2D202E" w:rsidR="005F35B4" w:rsidRDefault="00E66FE2" w14:paraId="034D0228" wp14:textId="77777777">
            <w:pPr>
              <w:snapToGrid w:val="0"/>
              <w:rPr>
                <w:rFonts w:cs="Arial"/>
                <w:b/>
                <w:sz w:val="20"/>
              </w:rPr>
            </w:pPr>
            <w:r>
              <w:rPr>
                <w:b/>
              </w:rPr>
              <w:t>KITS</w:t>
            </w:r>
          </w:p>
        </w:tc>
      </w:tr>
      <w:tr xmlns:wp14="http://schemas.microsoft.com/office/word/2010/wordml" w:rsidRPr="00515D78" w:rsidR="005F35B4" w:rsidTr="7CB04DE4" w14:paraId="4D6D15F6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74AB4F06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Client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5F35B4" w:rsidRDefault="00E66FE2" w14:paraId="1B23F9FA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Kingfisher PLC</w:t>
            </w:r>
          </w:p>
        </w:tc>
      </w:tr>
      <w:tr xmlns:wp14="http://schemas.microsoft.com/office/word/2010/wordml" w:rsidRPr="00515D78" w:rsidR="005F35B4" w:rsidTr="7CB04DE4" w14:paraId="51817837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0A3157D7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Period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5F35B4" w:rsidRDefault="00E66FE2" w14:paraId="623F34A2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02/2017</w:t>
            </w:r>
            <w:r w:rsidR="005230AC">
              <w:rPr>
                <w:rFonts w:cs="Arial"/>
                <w:sz w:val="20"/>
              </w:rPr>
              <w:t xml:space="preserve"> to 06</w:t>
            </w:r>
            <w:r w:rsidRPr="00515D78" w:rsidR="00CE27B9">
              <w:rPr>
                <w:rFonts w:cs="Arial"/>
                <w:sz w:val="20"/>
              </w:rPr>
              <w:t>/</w:t>
            </w:r>
            <w:r w:rsidR="005230AC">
              <w:rPr>
                <w:rFonts w:cs="Arial"/>
                <w:sz w:val="20"/>
              </w:rPr>
              <w:t>2019</w:t>
            </w:r>
          </w:p>
        </w:tc>
      </w:tr>
      <w:tr xmlns:wp14="http://schemas.microsoft.com/office/word/2010/wordml" w:rsidRPr="00515D78" w:rsidR="00DA3C70" w:rsidTr="7CB04DE4" w14:paraId="1A320D32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DA3C70" w:rsidRDefault="00DA3C70" w14:paraId="02084D02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Role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DA3C70" w:rsidRDefault="005230AC" w14:paraId="0C28F46F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 Specialist</w:t>
            </w:r>
            <w:r w:rsidR="00E66FE2">
              <w:rPr>
                <w:rFonts w:cs="Arial"/>
                <w:sz w:val="20"/>
              </w:rPr>
              <w:t xml:space="preserve"> &amp; Environment Manager</w:t>
            </w:r>
          </w:p>
        </w:tc>
      </w:tr>
      <w:tr xmlns:wp14="http://schemas.microsoft.com/office/word/2010/wordml" w:rsidRPr="00515D78" w:rsidR="005F35B4" w:rsidTr="7CB04DE4" w14:paraId="6C7CBF7C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0606981A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Responsibilities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5230AC" w:rsidP="00B57D96" w:rsidRDefault="005230AC" w14:paraId="09FD15A9" wp14:textId="77777777">
            <w:pPr>
              <w:jc w:val="both"/>
            </w:pPr>
            <w:r>
              <w:t>Maintain the Application Life cycle through different phases.</w:t>
            </w:r>
          </w:p>
          <w:p w:rsidR="005230AC" w:rsidP="00B57D96" w:rsidRDefault="005230AC" w14:paraId="1AEB5629" wp14:textId="77777777">
            <w:pPr>
              <w:jc w:val="both"/>
            </w:pPr>
            <w:r>
              <w:t xml:space="preserve"> • Get involve in vendor meetings to understand the requirement and challenges.</w:t>
            </w:r>
          </w:p>
          <w:p w:rsidR="005230AC" w:rsidP="00B57D96" w:rsidRDefault="005230AC" w14:paraId="463E0256" wp14:textId="77777777">
            <w:pPr>
              <w:jc w:val="both"/>
            </w:pPr>
            <w:r>
              <w:t xml:space="preserve"> • Provide feasible solutions to in order to mitigate any business impact. </w:t>
            </w:r>
          </w:p>
          <w:p w:rsidR="005230AC" w:rsidP="00B57D96" w:rsidRDefault="005230AC" w14:paraId="5104385C" wp14:textId="77777777">
            <w:pPr>
              <w:jc w:val="both"/>
            </w:pPr>
            <w:r>
              <w:t xml:space="preserve">• Set up Build and Deployment solution for all the applications. </w:t>
            </w:r>
          </w:p>
          <w:p w:rsidR="005F35B4" w:rsidP="00B57D96" w:rsidRDefault="005230AC" w14:paraId="18000CEC" wp14:textId="77777777">
            <w:pPr>
              <w:jc w:val="both"/>
            </w:pPr>
            <w:r>
              <w:t>• Manage the code base and maintain the track of code revision for tractability.</w:t>
            </w:r>
          </w:p>
          <w:p w:rsidR="00E66FE2" w:rsidP="00B57D96" w:rsidRDefault="00E66FE2" w14:paraId="20657789" wp14:textId="77777777">
            <w:pPr>
              <w:jc w:val="both"/>
            </w:pPr>
            <w:r>
              <w:t>. Set up the New Environment on demand and perform rollout</w:t>
            </w:r>
          </w:p>
          <w:p w:rsidRPr="00515D78" w:rsidR="00E66FE2" w:rsidP="00B57D96" w:rsidRDefault="00E66FE2" w14:paraId="6B25A163" wp14:textId="77777777">
            <w:pPr>
              <w:jc w:val="both"/>
              <w:rPr>
                <w:rFonts w:cs="Arial"/>
                <w:b/>
                <w:sz w:val="20"/>
              </w:rPr>
            </w:pPr>
            <w:r>
              <w:t xml:space="preserve">. Assist the Testing team and using the Environment </w:t>
            </w:r>
          </w:p>
        </w:tc>
      </w:tr>
      <w:tr xmlns:wp14="http://schemas.microsoft.com/office/word/2010/wordml" w:rsidRPr="00515D78" w:rsidR="005F35B4" w:rsidTr="7CB04DE4" w14:paraId="5B44B80C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09C1801C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 xml:space="preserve">Description  </w:t>
            </w:r>
            <w:r w:rsidRPr="00515D78">
              <w:rPr>
                <w:rFonts w:cs="Arial"/>
                <w:b/>
                <w:color w:val="000080"/>
                <w:sz w:val="20"/>
              </w:rPr>
              <w:tab/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5F35B4" w:rsidP="7CB04DE4" w:rsidRDefault="005230AC" w14:paraId="286B72F8" wp14:textId="4C04D5B8">
            <w:pPr>
              <w:rPr>
                <w:rFonts w:cs="Arial"/>
                <w:sz w:val="20"/>
                <w:szCs w:val="20"/>
              </w:rPr>
            </w:pPr>
            <w:r w:rsidR="2A7F400C">
              <w:rPr/>
              <w:t>To</w:t>
            </w:r>
            <w:r w:rsidR="2A7F400C">
              <w:rPr/>
              <w:t xml:space="preserve"> embrace the advantage of the information technology and to upgrade</w:t>
            </w:r>
            <w:r w:rsidR="7240F13E">
              <w:rPr/>
              <w:t xml:space="preserve"> the Retail experience, Omni Channel Platform </w:t>
            </w:r>
            <w:r w:rsidR="7240F13E">
              <w:rPr/>
              <w:t>must</w:t>
            </w:r>
            <w:r w:rsidR="7240F13E">
              <w:rPr/>
              <w:t xml:space="preserve"> be designed for Customer. Omni store Kiosk and POS is setup.</w:t>
            </w:r>
          </w:p>
        </w:tc>
      </w:tr>
      <w:tr xmlns:wp14="http://schemas.microsoft.com/office/word/2010/wordml" w:rsidRPr="00515D78" w:rsidR="005F35B4" w:rsidTr="7CB04DE4" w14:paraId="4C8AA8AE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5F35B4" w:rsidRDefault="005F35B4" w14:paraId="2E6AA1EC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Tool</w:t>
            </w:r>
            <w:r w:rsidRPr="00515D78">
              <w:rPr>
                <w:rFonts w:cs="Arial"/>
                <w:b/>
                <w:color w:val="000080"/>
                <w:sz w:val="20"/>
              </w:rPr>
              <w:tab/>
            </w:r>
            <w:r w:rsidRPr="00515D78">
              <w:rPr>
                <w:rFonts w:cs="Arial"/>
                <w:b/>
                <w:color w:val="000080"/>
                <w:sz w:val="20"/>
              </w:rPr>
              <w:t xml:space="preserve">  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5F35B4" w:rsidP="7CB04DE4" w:rsidRDefault="005230AC" w14:paraId="1DC16245" wp14:textId="1DE433B1">
            <w:pPr>
              <w:snapToGrid w:val="0"/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2A7F400C">
              <w:rPr>
                <w:rFonts w:cs="Arial"/>
                <w:b w:val="1"/>
                <w:bCs w:val="1"/>
                <w:sz w:val="20"/>
                <w:szCs w:val="20"/>
              </w:rPr>
              <w:t xml:space="preserve">Jenkins, Maven, Corbertura, Sonar, </w:t>
            </w:r>
            <w:r w:rsidRPr="7CB04DE4" w:rsidR="2A7F400C">
              <w:rPr>
                <w:rFonts w:cs="Arial"/>
                <w:b w:val="1"/>
                <w:bCs w:val="1"/>
                <w:sz w:val="20"/>
                <w:szCs w:val="20"/>
              </w:rPr>
              <w:t>Shell,</w:t>
            </w:r>
            <w:r w:rsidRPr="7CB04DE4" w:rsidR="7240F13E">
              <w:rPr>
                <w:rFonts w:cs="Arial"/>
                <w:b w:val="1"/>
                <w:bCs w:val="1"/>
                <w:sz w:val="20"/>
                <w:szCs w:val="20"/>
              </w:rPr>
              <w:t xml:space="preserve"> JBOSS, </w:t>
            </w:r>
            <w:r w:rsidRPr="7CB04DE4" w:rsidR="7240F13E">
              <w:rPr>
                <w:rFonts w:cs="Arial"/>
                <w:b w:val="1"/>
                <w:bCs w:val="1"/>
                <w:sz w:val="20"/>
                <w:szCs w:val="20"/>
              </w:rPr>
              <w:t>Wild fly</w:t>
            </w:r>
          </w:p>
        </w:tc>
      </w:tr>
      <w:tr xmlns:wp14="http://schemas.microsoft.com/office/word/2010/wordml" w:rsidRPr="00515D78" w:rsidR="005F35B4" w:rsidTr="7CB04DE4" w14:paraId="4A015F70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tcMar/>
          </w:tcPr>
          <w:p w:rsidRPr="00515D78" w:rsidR="005F35B4" w:rsidRDefault="005F35B4" w14:paraId="3D43DCFD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Languages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</w:tcPr>
          <w:p w:rsidRPr="00515D78" w:rsidR="005F35B4" w:rsidP="7CB04DE4" w:rsidRDefault="005230AC" w14:paraId="65174670" wp14:textId="12F821F1">
            <w:pPr>
              <w:snapToGrid w:val="0"/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2A7F400C">
              <w:rPr>
                <w:rFonts w:cs="Arial"/>
                <w:b w:val="1"/>
                <w:bCs w:val="1"/>
                <w:sz w:val="20"/>
                <w:szCs w:val="20"/>
              </w:rPr>
              <w:t>Java,</w:t>
            </w:r>
            <w:r w:rsidRPr="7CB04DE4" w:rsidR="2A7F400C">
              <w:rPr>
                <w:rFonts w:cs="Arial"/>
                <w:b w:val="1"/>
                <w:bCs w:val="1"/>
                <w:sz w:val="20"/>
                <w:szCs w:val="20"/>
              </w:rPr>
              <w:t xml:space="preserve"> Node </w:t>
            </w:r>
            <w:proofErr w:type="spellStart"/>
            <w:r w:rsidRPr="7CB04DE4" w:rsidR="2A7F400C">
              <w:rPr>
                <w:rFonts w:cs="Arial"/>
                <w:b w:val="1"/>
                <w:bCs w:val="1"/>
                <w:sz w:val="20"/>
                <w:szCs w:val="20"/>
              </w:rPr>
              <w:t>js</w:t>
            </w:r>
            <w:proofErr w:type="spellEnd"/>
            <w:r w:rsidRPr="7CB04DE4" w:rsidR="7240F13E">
              <w:rPr>
                <w:rFonts w:cs="Arial"/>
                <w:b w:val="1"/>
                <w:bCs w:val="1"/>
                <w:sz w:val="20"/>
                <w:szCs w:val="20"/>
              </w:rPr>
              <w:t>, Angular JS</w:t>
            </w:r>
          </w:p>
        </w:tc>
      </w:tr>
      <w:tr xmlns:wp14="http://schemas.microsoft.com/office/word/2010/wordml" w:rsidRPr="00515D78" w:rsidR="005F35B4" w:rsidTr="7CB04DE4" w14:paraId="1B8E7641" wp14:textId="77777777">
        <w:trPr>
          <w:trHeight w:val="350"/>
        </w:trPr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15D78" w:rsidR="005F35B4" w:rsidRDefault="005F35B4" w14:paraId="73D63023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Work Location</w:t>
            </w:r>
          </w:p>
        </w:tc>
        <w:tc>
          <w:tcPr>
            <w:tcW w:w="6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15D78" w:rsidR="005F35B4" w:rsidRDefault="005230AC" w14:paraId="1FF64B94" wp14:textId="77777777">
            <w:pPr>
              <w:pStyle w:val="Heading7"/>
              <w:tabs>
                <w:tab w:val="clear" w:pos="5040"/>
              </w:tabs>
              <w:snapToGrid w:val="0"/>
              <w:ind w:left="1419"/>
              <w:jc w:val="left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Kolkata</w:t>
            </w:r>
          </w:p>
        </w:tc>
      </w:tr>
    </w:tbl>
    <w:p xmlns:wp14="http://schemas.microsoft.com/office/word/2010/wordml" w:rsidR="00515D78" w:rsidRDefault="00515D78" w14:paraId="463F29E8" wp14:textId="77777777">
      <w:pPr>
        <w:tabs>
          <w:tab w:val="left" w:pos="2898"/>
          <w:tab w:val="left" w:pos="8838"/>
        </w:tabs>
        <w:spacing w:after="120"/>
        <w:rPr>
          <w:rFonts w:cs="Arial"/>
          <w:sz w:val="20"/>
        </w:rPr>
      </w:pPr>
    </w:p>
    <w:p xmlns:wp14="http://schemas.microsoft.com/office/word/2010/wordml" w:rsidR="001A4E2C" w:rsidP="7CB04DE4" w:rsidRDefault="001A4E2C" w14:paraId="5630AD66" wp14:textId="178CE488">
      <w:pPr>
        <w:pStyle w:val="Normal"/>
        <w:tabs>
          <w:tab w:val="left" w:pos="2898"/>
          <w:tab w:val="left" w:pos="8838"/>
        </w:tabs>
        <w:spacing w:after="120"/>
        <w:rPr>
          <w:rFonts w:ascii="Arial" w:hAnsi="Arial" w:eastAsia="Times New Roman" w:cs="Times New Roman"/>
          <w:sz w:val="18"/>
          <w:szCs w:val="18"/>
        </w:rPr>
      </w:pPr>
    </w:p>
    <w:p xmlns:wp14="http://schemas.microsoft.com/office/word/2010/wordml" w:rsidR="00802CFC" w:rsidRDefault="00802CFC" w14:paraId="61829076" wp14:textId="77777777">
      <w:pPr>
        <w:tabs>
          <w:tab w:val="left" w:pos="2898"/>
          <w:tab w:val="left" w:pos="8838"/>
        </w:tabs>
        <w:spacing w:after="120"/>
        <w:rPr>
          <w:rFonts w:cs="Arial"/>
          <w:sz w:val="20"/>
        </w:rPr>
      </w:pPr>
    </w:p>
    <w:tbl>
      <w:tblPr>
        <w:tblW w:w="911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983"/>
        <w:gridCol w:w="6133"/>
      </w:tblGrid>
      <w:tr xmlns:wp14="http://schemas.microsoft.com/office/word/2010/wordml" w:rsidRPr="00515D78" w:rsidR="00E66FE2" w:rsidTr="7CB04DE4" w14:paraId="2FE785F3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E66FE2" w:rsidP="000D37F6" w:rsidRDefault="00E66FE2" w14:paraId="10790907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Project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2D202E" w:rsidR="00E66FE2" w:rsidP="000D37F6" w:rsidRDefault="00E66FE2" w14:paraId="0DE450DF" wp14:textId="77777777">
            <w:pPr>
              <w:snapToGrid w:val="0"/>
              <w:rPr>
                <w:rFonts w:cs="Arial"/>
                <w:b/>
                <w:sz w:val="20"/>
              </w:rPr>
            </w:pPr>
            <w:r w:rsidRPr="002D202E">
              <w:rPr>
                <w:b/>
              </w:rPr>
              <w:t>Connect and Home Shopping Centre</w:t>
            </w:r>
          </w:p>
        </w:tc>
      </w:tr>
      <w:tr xmlns:wp14="http://schemas.microsoft.com/office/word/2010/wordml" w:rsidRPr="00515D78" w:rsidR="00E66FE2" w:rsidTr="7CB04DE4" w14:paraId="4CC48F63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E66FE2" w:rsidP="000D37F6" w:rsidRDefault="00E66FE2" w14:paraId="7E732F06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Client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E66FE2" w:rsidP="000D37F6" w:rsidRDefault="00E66FE2" w14:paraId="6592D25D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ASDA </w:t>
            </w:r>
          </w:p>
        </w:tc>
      </w:tr>
      <w:tr xmlns:wp14="http://schemas.microsoft.com/office/word/2010/wordml" w:rsidRPr="00515D78" w:rsidR="00E66FE2" w:rsidTr="7CB04DE4" w14:paraId="26E81330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E66FE2" w:rsidP="000D37F6" w:rsidRDefault="00E66FE2" w14:paraId="13EE1CDA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Period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E66FE2" w:rsidP="00E66FE2" w:rsidRDefault="00E66FE2" w14:paraId="121C3708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04/2014 to 01</w:t>
            </w:r>
            <w:r w:rsidRPr="00515D78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2017</w:t>
            </w:r>
          </w:p>
        </w:tc>
      </w:tr>
      <w:tr xmlns:wp14="http://schemas.microsoft.com/office/word/2010/wordml" w:rsidRPr="00515D78" w:rsidR="00E66FE2" w:rsidTr="7CB04DE4" w14:paraId="51557D0F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E66FE2" w:rsidP="000D37F6" w:rsidRDefault="00E66FE2" w14:paraId="313CB960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Role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E66FE2" w:rsidP="000D37F6" w:rsidRDefault="00E66FE2" w14:paraId="79FC8644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 Specialist</w:t>
            </w:r>
          </w:p>
        </w:tc>
      </w:tr>
      <w:tr xmlns:wp14="http://schemas.microsoft.com/office/word/2010/wordml" w:rsidRPr="00515D78" w:rsidR="00E66FE2" w:rsidTr="7CB04DE4" w14:paraId="0B40B808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E66FE2" w:rsidP="000D37F6" w:rsidRDefault="00E66FE2" w14:paraId="4A4FEF3E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Responsibilities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E66FE2" w:rsidP="000D37F6" w:rsidRDefault="00E66FE2" w14:paraId="6D0E9EBD" wp14:textId="77777777">
            <w:pPr>
              <w:jc w:val="both"/>
            </w:pPr>
            <w:r>
              <w:t>Maintain the Application Life cycle through different phases.</w:t>
            </w:r>
          </w:p>
          <w:p w:rsidR="00E66FE2" w:rsidP="000D37F6" w:rsidRDefault="00E66FE2" w14:paraId="09E7EA3B" wp14:textId="77777777">
            <w:pPr>
              <w:jc w:val="both"/>
            </w:pPr>
            <w:r>
              <w:t xml:space="preserve"> • Get involve in vendor meetings to understand the requirement and challenges.</w:t>
            </w:r>
          </w:p>
          <w:p w:rsidR="00E66FE2" w:rsidP="000D37F6" w:rsidRDefault="00E66FE2" w14:paraId="57A591D9" wp14:textId="43C799B5">
            <w:pPr>
              <w:jc w:val="both"/>
            </w:pPr>
            <w:r w:rsidR="7240F13E">
              <w:rPr/>
              <w:t xml:space="preserve">• </w:t>
            </w:r>
            <w:r>
              <w:br/>
            </w:r>
            <w:r w:rsidR="7240F13E">
              <w:rPr/>
              <w:t xml:space="preserve">Build the APK file for the </w:t>
            </w:r>
            <w:r w:rsidR="7240F13E">
              <w:rPr/>
              <w:t>Handheld</w:t>
            </w:r>
            <w:r w:rsidR="7240F13E">
              <w:rPr/>
              <w:t xml:space="preserve"> Device using the CI pipeline on Jenkins</w:t>
            </w:r>
            <w:r w:rsidR="0237D68B">
              <w:rPr/>
              <w:t xml:space="preserve"> regularly</w:t>
            </w:r>
          </w:p>
          <w:p w:rsidR="0044504A" w:rsidP="000D37F6" w:rsidRDefault="0044504A" w14:paraId="1B3F659F" wp14:textId="77777777">
            <w:pPr>
              <w:jc w:val="both"/>
            </w:pPr>
            <w:r>
              <w:t>• Deploy the latest release using Air Watch in various Store across the region and track the deployment status.</w:t>
            </w:r>
          </w:p>
          <w:p w:rsidR="0044504A" w:rsidP="000D37F6" w:rsidRDefault="0044504A" w14:paraId="53772F70" wp14:textId="77777777">
            <w:pPr>
              <w:jc w:val="both"/>
            </w:pPr>
            <w:r>
              <w:t>• Maintain the DBA and Developer request for Providing the required details related to Environment</w:t>
            </w:r>
          </w:p>
          <w:p w:rsidR="0044504A" w:rsidP="000D37F6" w:rsidRDefault="0044504A" w14:paraId="2237BAC9" wp14:textId="34128E4A">
            <w:pPr>
              <w:jc w:val="both"/>
            </w:pPr>
            <w:r w:rsidR="0237D68B">
              <w:rPr/>
              <w:t xml:space="preserve">• Debug and trouble shoot the issue </w:t>
            </w:r>
            <w:r w:rsidR="0237D68B">
              <w:rPr/>
              <w:t>faced by</w:t>
            </w:r>
            <w:r w:rsidR="0237D68B">
              <w:rPr/>
              <w:t xml:space="preserve"> Customer while using the </w:t>
            </w:r>
            <w:r w:rsidR="0237D68B">
              <w:rPr/>
              <w:t>services.</w:t>
            </w:r>
          </w:p>
          <w:p w:rsidR="00E66FE2" w:rsidP="000D37F6" w:rsidRDefault="00E66FE2" w14:paraId="44404FDF" wp14:textId="322A4FF0">
            <w:pPr>
              <w:jc w:val="both"/>
            </w:pPr>
            <w:r w:rsidR="7240F13E">
              <w:rPr/>
              <w:t xml:space="preserve"> • Provide feasible solutions to mitigate any business impact. </w:t>
            </w:r>
          </w:p>
          <w:p w:rsidR="00E66FE2" w:rsidP="000D37F6" w:rsidRDefault="00E66FE2" w14:paraId="0DC4B2E6" wp14:textId="77777777">
            <w:pPr>
              <w:jc w:val="both"/>
            </w:pPr>
            <w:r>
              <w:t xml:space="preserve">• Set up Build and Deployment solution for all the applications. </w:t>
            </w:r>
          </w:p>
          <w:p w:rsidRPr="00515D78" w:rsidR="00E66FE2" w:rsidP="000D37F6" w:rsidRDefault="00E66FE2" w14:paraId="11F28F51" wp14:textId="77777777">
            <w:pPr>
              <w:jc w:val="both"/>
              <w:rPr>
                <w:rFonts w:cs="Arial"/>
                <w:b/>
                <w:sz w:val="20"/>
              </w:rPr>
            </w:pPr>
            <w:r>
              <w:t>• Manage the code base and maintain the track of code revision for tractability.</w:t>
            </w:r>
          </w:p>
        </w:tc>
      </w:tr>
      <w:tr xmlns:wp14="http://schemas.microsoft.com/office/word/2010/wordml" w:rsidRPr="00515D78" w:rsidR="00E66FE2" w:rsidTr="7CB04DE4" w14:paraId="175F7CD7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E66FE2" w:rsidP="000D37F6" w:rsidRDefault="00E66FE2" w14:paraId="04F0FFFE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 xml:space="preserve">Description  </w:t>
            </w:r>
            <w:r w:rsidRPr="00515D78">
              <w:rPr>
                <w:rFonts w:cs="Arial"/>
                <w:b/>
                <w:color w:val="000080"/>
                <w:sz w:val="20"/>
              </w:rPr>
              <w:tab/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E66FE2" w:rsidP="7CB04DE4" w:rsidRDefault="00E66FE2" w14:paraId="1A1E85F8" wp14:textId="1F8F1FAE">
            <w:pPr>
              <w:rPr>
                <w:rFonts w:cs="Arial"/>
                <w:sz w:val="20"/>
                <w:szCs w:val="20"/>
              </w:rPr>
            </w:pPr>
            <w:r w:rsidR="7240F13E">
              <w:rPr/>
              <w:t>To</w:t>
            </w:r>
            <w:r w:rsidR="7240F13E">
              <w:rPr/>
              <w:t xml:space="preserve"> embrace the advantage of the information technology and to improve the business model, ASDA (client) was all ready to digitize their existing logistics system under the brand name Store Connect</w:t>
            </w:r>
          </w:p>
        </w:tc>
      </w:tr>
      <w:tr xmlns:wp14="http://schemas.microsoft.com/office/word/2010/wordml" w:rsidRPr="00515D78" w:rsidR="00E66FE2" w:rsidTr="7CB04DE4" w14:paraId="07AA4EF9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E66FE2" w:rsidP="000D37F6" w:rsidRDefault="00E66FE2" w14:paraId="140F3940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Tool</w:t>
            </w:r>
            <w:r w:rsidRPr="00515D78">
              <w:rPr>
                <w:rFonts w:cs="Arial"/>
                <w:b/>
                <w:color w:val="000080"/>
                <w:sz w:val="20"/>
              </w:rPr>
              <w:tab/>
            </w:r>
            <w:r w:rsidRPr="00515D78">
              <w:rPr>
                <w:rFonts w:cs="Arial"/>
                <w:b/>
                <w:color w:val="000080"/>
                <w:sz w:val="20"/>
              </w:rPr>
              <w:t xml:space="preserve">  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E66FE2" w:rsidP="7CB04DE4" w:rsidRDefault="00E66FE2" w14:paraId="3C1867ED" wp14:textId="1A8BE78F">
            <w:pPr>
              <w:snapToGrid w:val="0"/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7240F13E">
              <w:rPr>
                <w:rFonts w:cs="Arial"/>
                <w:b w:val="1"/>
                <w:bCs w:val="1"/>
                <w:sz w:val="20"/>
                <w:szCs w:val="20"/>
              </w:rPr>
              <w:t xml:space="preserve">Jenkins, Maven, </w:t>
            </w:r>
            <w:proofErr w:type="spellStart"/>
            <w:r w:rsidRPr="7CB04DE4" w:rsidR="7240F13E">
              <w:rPr>
                <w:rFonts w:cs="Arial"/>
                <w:b w:val="1"/>
                <w:bCs w:val="1"/>
                <w:sz w:val="20"/>
                <w:szCs w:val="20"/>
              </w:rPr>
              <w:t>Corbertura</w:t>
            </w:r>
            <w:proofErr w:type="spellEnd"/>
            <w:r w:rsidRPr="7CB04DE4" w:rsidR="7240F13E">
              <w:rPr>
                <w:rFonts w:cs="Arial"/>
                <w:b w:val="1"/>
                <w:bCs w:val="1"/>
                <w:sz w:val="20"/>
                <w:szCs w:val="20"/>
              </w:rPr>
              <w:t xml:space="preserve">, </w:t>
            </w:r>
            <w:r w:rsidRPr="7CB04DE4" w:rsidR="7240F13E">
              <w:rPr>
                <w:rFonts w:cs="Arial"/>
                <w:b w:val="1"/>
                <w:bCs w:val="1"/>
                <w:sz w:val="20"/>
                <w:szCs w:val="20"/>
              </w:rPr>
              <w:t>Sonar, Shell</w:t>
            </w:r>
          </w:p>
        </w:tc>
      </w:tr>
      <w:tr xmlns:wp14="http://schemas.microsoft.com/office/word/2010/wordml" w:rsidRPr="00515D78" w:rsidR="00E66FE2" w:rsidTr="7CB04DE4" w14:paraId="01F7E1F3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tcMar/>
          </w:tcPr>
          <w:p w:rsidRPr="00515D78" w:rsidR="00E66FE2" w:rsidP="000D37F6" w:rsidRDefault="00E66FE2" w14:paraId="643A5A71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Languages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</w:tcPr>
          <w:p w:rsidRPr="00515D78" w:rsidR="00E66FE2" w:rsidP="7CB04DE4" w:rsidRDefault="00E66FE2" w14:paraId="1B8F2361" wp14:textId="587DC831">
            <w:pPr>
              <w:snapToGrid w:val="0"/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7240F13E">
              <w:rPr>
                <w:rFonts w:cs="Arial"/>
                <w:b w:val="1"/>
                <w:bCs w:val="1"/>
                <w:sz w:val="20"/>
                <w:szCs w:val="20"/>
              </w:rPr>
              <w:t>Java,</w:t>
            </w:r>
            <w:r w:rsidRPr="7CB04DE4" w:rsidR="7240F13E">
              <w:rPr>
                <w:rFonts w:cs="Arial"/>
                <w:b w:val="1"/>
                <w:bCs w:val="1"/>
                <w:sz w:val="20"/>
                <w:szCs w:val="20"/>
              </w:rPr>
              <w:t xml:space="preserve"> Node </w:t>
            </w:r>
            <w:proofErr w:type="spellStart"/>
            <w:r w:rsidRPr="7CB04DE4" w:rsidR="7240F13E">
              <w:rPr>
                <w:rFonts w:cs="Arial"/>
                <w:b w:val="1"/>
                <w:bCs w:val="1"/>
                <w:sz w:val="20"/>
                <w:szCs w:val="20"/>
              </w:rPr>
              <w:t>js</w:t>
            </w:r>
            <w:proofErr w:type="spellEnd"/>
          </w:p>
        </w:tc>
      </w:tr>
      <w:tr xmlns:wp14="http://schemas.microsoft.com/office/word/2010/wordml" w:rsidRPr="00515D78" w:rsidR="00E66FE2" w:rsidTr="7CB04DE4" w14:paraId="68DF7F83" wp14:textId="77777777">
        <w:trPr>
          <w:trHeight w:val="350"/>
        </w:trPr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15D78" w:rsidR="00E66FE2" w:rsidP="000D37F6" w:rsidRDefault="00E66FE2" w14:paraId="04EDFDC6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Work Location</w:t>
            </w:r>
          </w:p>
        </w:tc>
        <w:tc>
          <w:tcPr>
            <w:tcW w:w="6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15D78" w:rsidR="00E66FE2" w:rsidP="000D37F6" w:rsidRDefault="00E66FE2" w14:paraId="74212FC0" wp14:textId="4F83403C">
            <w:pPr>
              <w:pStyle w:val="Heading7"/>
              <w:tabs>
                <w:tab w:val="clear" w:pos="5040"/>
              </w:tabs>
              <w:snapToGrid w:val="0"/>
              <w:ind w:left="1419"/>
              <w:jc w:val="left"/>
              <w:rPr>
                <w:sz w:val="20"/>
                <w:szCs w:val="20"/>
              </w:rPr>
            </w:pPr>
            <w:r w:rsidRPr="7CB04DE4" w:rsidR="7240F13E">
              <w:rPr>
                <w:sz w:val="20"/>
                <w:szCs w:val="20"/>
              </w:rPr>
              <w:t>Kolkata,</w:t>
            </w:r>
            <w:r w:rsidRPr="7CB04DE4" w:rsidR="0237D68B">
              <w:rPr>
                <w:sz w:val="20"/>
                <w:szCs w:val="20"/>
              </w:rPr>
              <w:t xml:space="preserve"> Leeds UK</w:t>
            </w:r>
          </w:p>
        </w:tc>
      </w:tr>
    </w:tbl>
    <w:p xmlns:wp14="http://schemas.microsoft.com/office/word/2010/wordml" w:rsidR="00E66FE2" w:rsidRDefault="00E66FE2" w14:paraId="2BA226A1" wp14:textId="77777777">
      <w:pPr>
        <w:tabs>
          <w:tab w:val="left" w:pos="2898"/>
          <w:tab w:val="left" w:pos="8838"/>
        </w:tabs>
        <w:spacing w:after="120"/>
        <w:rPr>
          <w:rFonts w:cs="Arial"/>
          <w:sz w:val="20"/>
        </w:rPr>
      </w:pPr>
    </w:p>
    <w:p xmlns:wp14="http://schemas.microsoft.com/office/word/2010/wordml" w:rsidR="0044504A" w:rsidRDefault="0044504A" w14:paraId="17AD93B2" wp14:textId="77777777">
      <w:pPr>
        <w:tabs>
          <w:tab w:val="left" w:pos="2898"/>
          <w:tab w:val="left" w:pos="8838"/>
        </w:tabs>
        <w:spacing w:after="120"/>
        <w:rPr>
          <w:rFonts w:cs="Arial"/>
          <w:sz w:val="20"/>
        </w:rPr>
      </w:pPr>
    </w:p>
    <w:p xmlns:wp14="http://schemas.microsoft.com/office/word/2010/wordml" w:rsidR="0044504A" w:rsidRDefault="0044504A" w14:paraId="0DE4B5B7" wp14:textId="77777777">
      <w:pPr>
        <w:tabs>
          <w:tab w:val="left" w:pos="2898"/>
          <w:tab w:val="left" w:pos="8838"/>
        </w:tabs>
        <w:spacing w:after="120"/>
        <w:rPr>
          <w:rFonts w:cs="Arial"/>
          <w:sz w:val="20"/>
        </w:rPr>
      </w:pPr>
    </w:p>
    <w:tbl>
      <w:tblPr>
        <w:tblW w:w="911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983"/>
        <w:gridCol w:w="6133"/>
      </w:tblGrid>
      <w:tr xmlns:wp14="http://schemas.microsoft.com/office/word/2010/wordml" w:rsidRPr="00515D78" w:rsidR="0044504A" w:rsidTr="7CB04DE4" w14:paraId="37755303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44504A" w:rsidP="000D37F6" w:rsidRDefault="0044504A" w14:paraId="364E408B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Project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2D202E" w:rsidR="0044504A" w:rsidP="000D37F6" w:rsidRDefault="000023E1" w14:paraId="6C8E325C" wp14:textId="77777777">
            <w:pPr>
              <w:snapToGrid w:val="0"/>
              <w:rPr>
                <w:rFonts w:cs="Arial"/>
                <w:b/>
                <w:sz w:val="20"/>
              </w:rPr>
            </w:pPr>
            <w:r>
              <w:rPr>
                <w:b/>
              </w:rPr>
              <w:t>NBC Universal Studios</w:t>
            </w:r>
          </w:p>
        </w:tc>
      </w:tr>
      <w:tr xmlns:wp14="http://schemas.microsoft.com/office/word/2010/wordml" w:rsidRPr="00515D78" w:rsidR="0044504A" w:rsidTr="7CB04DE4" w14:paraId="5565303B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44504A" w:rsidP="000D37F6" w:rsidRDefault="0044504A" w14:paraId="556B8C29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Client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44504A" w:rsidP="000D37F6" w:rsidRDefault="000023E1" w14:paraId="1465F73B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NBCU Media Domain</w:t>
            </w:r>
          </w:p>
        </w:tc>
      </w:tr>
      <w:tr xmlns:wp14="http://schemas.microsoft.com/office/word/2010/wordml" w:rsidRPr="00515D78" w:rsidR="0044504A" w:rsidTr="7CB04DE4" w14:paraId="65681C16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44504A" w:rsidP="000D37F6" w:rsidRDefault="0044504A" w14:paraId="4CDDFCC1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Period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44504A" w:rsidP="000D37F6" w:rsidRDefault="0044504A" w14:paraId="751D54E5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04/2011 to 02</w:t>
            </w:r>
            <w:r w:rsidRPr="00515D78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2014</w:t>
            </w:r>
          </w:p>
        </w:tc>
      </w:tr>
      <w:tr xmlns:wp14="http://schemas.microsoft.com/office/word/2010/wordml" w:rsidRPr="00515D78" w:rsidR="0044504A" w:rsidTr="7CB04DE4" w14:paraId="396EEE54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44504A" w:rsidP="000D37F6" w:rsidRDefault="0044504A" w14:paraId="0B0C81CE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Role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44504A" w:rsidP="000D37F6" w:rsidRDefault="000023E1" w14:paraId="7B6DBAEA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 Solution Specialist</w:t>
            </w:r>
          </w:p>
        </w:tc>
      </w:tr>
      <w:tr xmlns:wp14="http://schemas.microsoft.com/office/word/2010/wordml" w:rsidRPr="00515D78" w:rsidR="0044504A" w:rsidTr="7CB04DE4" w14:paraId="307A9420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44504A" w:rsidP="000D37F6" w:rsidRDefault="0044504A" w14:paraId="16C24FF2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Responsibilities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44504A" w:rsidP="000D37F6" w:rsidRDefault="0044504A" w14:paraId="1938153A" wp14:textId="77777777">
            <w:pPr>
              <w:jc w:val="both"/>
            </w:pPr>
            <w:r>
              <w:t>Maintain the Application Life cycle through different phases.</w:t>
            </w:r>
          </w:p>
          <w:p w:rsidR="0044504A" w:rsidP="000D37F6" w:rsidRDefault="0044504A" w14:paraId="7F6B22FB" wp14:textId="61FA673E">
            <w:pPr>
              <w:jc w:val="both"/>
            </w:pPr>
            <w:r w:rsidR="0237D68B">
              <w:rPr/>
              <w:t xml:space="preserve"> • </w:t>
            </w:r>
            <w:r w:rsidR="48009ECE">
              <w:rPr/>
              <w:t xml:space="preserve">Manage different SCM tools as admin (GitHub, TFS, </w:t>
            </w:r>
            <w:r w:rsidR="48009ECE">
              <w:rPr/>
              <w:t>ClearCase</w:t>
            </w:r>
            <w:r w:rsidR="48009ECE">
              <w:rPr/>
              <w:t xml:space="preserve">) for various team and provide the required </w:t>
            </w:r>
            <w:r w:rsidR="48009ECE">
              <w:rPr/>
              <w:t>assistance.</w:t>
            </w:r>
          </w:p>
          <w:p w:rsidR="000023E1" w:rsidP="000D37F6" w:rsidRDefault="000023E1" w14:paraId="073967DB" wp14:textId="58FACAAD">
            <w:pPr>
              <w:jc w:val="both"/>
            </w:pPr>
            <w:r w:rsidR="48009ECE">
              <w:rPr/>
              <w:t xml:space="preserve">• Migrate the Source code from IBM </w:t>
            </w:r>
            <w:r w:rsidR="48009ECE">
              <w:rPr/>
              <w:t>ClearCase</w:t>
            </w:r>
            <w:r w:rsidR="48009ECE">
              <w:rPr/>
              <w:t xml:space="preserve"> to TFS</w:t>
            </w:r>
          </w:p>
          <w:p w:rsidR="000023E1" w:rsidP="000D37F6" w:rsidRDefault="000023E1" w14:paraId="2C1E310B" wp14:textId="588B8075">
            <w:pPr>
              <w:jc w:val="both"/>
            </w:pPr>
            <w:r w:rsidR="48009ECE">
              <w:rPr/>
              <w:t xml:space="preserve">• Provide Build Solution various team using a CI tool called </w:t>
            </w:r>
            <w:r w:rsidR="48009ECE">
              <w:rPr/>
              <w:t>Anthill</w:t>
            </w:r>
            <w:r w:rsidR="48009ECE">
              <w:rPr/>
              <w:t xml:space="preserve"> PRO currently known as </w:t>
            </w:r>
            <w:proofErr w:type="spellStart"/>
            <w:r w:rsidR="48009ECE">
              <w:rPr/>
              <w:t>Ubuild</w:t>
            </w:r>
            <w:proofErr w:type="spellEnd"/>
            <w:r w:rsidR="48009ECE">
              <w:rPr/>
              <w:t xml:space="preserve"> and </w:t>
            </w:r>
            <w:proofErr w:type="spellStart"/>
            <w:r w:rsidR="48009ECE">
              <w:rPr/>
              <w:t>Udeploy</w:t>
            </w:r>
            <w:proofErr w:type="spellEnd"/>
            <w:r w:rsidR="48009ECE">
              <w:rPr/>
              <w:t>.</w:t>
            </w:r>
          </w:p>
          <w:p w:rsidR="000023E1" w:rsidP="000D37F6" w:rsidRDefault="000023E1" w14:paraId="3613711B" wp14:textId="77777777">
            <w:pPr>
              <w:jc w:val="both"/>
            </w:pPr>
            <w:r>
              <w:t>• Set up confluence Pages and upgrade the version whenever required.</w:t>
            </w:r>
          </w:p>
          <w:p w:rsidR="0044504A" w:rsidP="000023E1" w:rsidRDefault="000023E1" w14:paraId="622F7BBD" wp14:textId="77777777">
            <w:pPr>
              <w:jc w:val="both"/>
            </w:pPr>
            <w:r>
              <w:t>• Follow the Scrum Process and attend the Daily SCRUM Meeting Client and track the status on Kanban Board.</w:t>
            </w:r>
          </w:p>
          <w:p w:rsidR="0044504A" w:rsidP="000D37F6" w:rsidRDefault="0044504A" w14:paraId="7FEB374D" wp14:textId="042CC897">
            <w:pPr>
              <w:jc w:val="both"/>
            </w:pPr>
            <w:r w:rsidR="0237D68B">
              <w:rPr/>
              <w:t xml:space="preserve">• Debug and trouble shoot the issue </w:t>
            </w:r>
            <w:r w:rsidR="0237D68B">
              <w:rPr/>
              <w:t>faced by</w:t>
            </w:r>
            <w:r w:rsidR="0237D68B">
              <w:rPr/>
              <w:t xml:space="preserve"> Customer while using the </w:t>
            </w:r>
            <w:r w:rsidR="0237D68B">
              <w:rPr/>
              <w:t>services.</w:t>
            </w:r>
          </w:p>
          <w:p w:rsidR="0044504A" w:rsidP="000D37F6" w:rsidRDefault="0044504A" w14:paraId="51E325A8" wp14:textId="77777777">
            <w:pPr>
              <w:jc w:val="both"/>
            </w:pPr>
            <w:r>
              <w:t xml:space="preserve"> • Provide feasible solutions to in order to mitigate any business impact. </w:t>
            </w:r>
          </w:p>
          <w:p w:rsidR="0044504A" w:rsidP="000D37F6" w:rsidRDefault="0044504A" w14:paraId="124C0110" wp14:textId="77777777">
            <w:pPr>
              <w:jc w:val="both"/>
            </w:pPr>
            <w:r>
              <w:t xml:space="preserve">• Set up Build and Deployment solution for all the applications. </w:t>
            </w:r>
          </w:p>
          <w:p w:rsidRPr="00515D78" w:rsidR="0044504A" w:rsidP="000D37F6" w:rsidRDefault="0044504A" w14:paraId="44A29516" wp14:textId="77777777">
            <w:pPr>
              <w:jc w:val="both"/>
              <w:rPr>
                <w:rFonts w:cs="Arial"/>
                <w:b/>
                <w:sz w:val="20"/>
              </w:rPr>
            </w:pPr>
            <w:r>
              <w:t>• Manage the code base and maintain the track of code revision for tractability.</w:t>
            </w:r>
          </w:p>
        </w:tc>
      </w:tr>
      <w:tr xmlns:wp14="http://schemas.microsoft.com/office/word/2010/wordml" w:rsidRPr="00515D78" w:rsidR="0044504A" w:rsidTr="7CB04DE4" w14:paraId="46C5B3D5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44504A" w:rsidP="000D37F6" w:rsidRDefault="0044504A" w14:paraId="703BD338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 xml:space="preserve">Description  </w:t>
            </w:r>
            <w:r w:rsidRPr="00515D78">
              <w:rPr>
                <w:rFonts w:cs="Arial"/>
                <w:b/>
                <w:color w:val="000080"/>
                <w:sz w:val="20"/>
              </w:rPr>
              <w:tab/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44504A" w:rsidP="000D37F6" w:rsidRDefault="000023E1" w14:paraId="0ECFFD7C" wp14:textId="77777777">
            <w:pPr>
              <w:rPr>
                <w:rFonts w:cs="Arial"/>
                <w:sz w:val="20"/>
              </w:rPr>
            </w:pPr>
            <w:r>
              <w:t>It was a Media Domain Project based on USA, We as a team are responsible for Providing Build software solution. Supported various tools and Source code management.</w:t>
            </w:r>
          </w:p>
        </w:tc>
      </w:tr>
      <w:tr xmlns:wp14="http://schemas.microsoft.com/office/word/2010/wordml" w:rsidRPr="00515D78" w:rsidR="0044504A" w:rsidTr="7CB04DE4" w14:paraId="72C8A2E6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44504A" w:rsidP="000D37F6" w:rsidRDefault="0044504A" w14:paraId="65CCCF57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Tool</w:t>
            </w:r>
            <w:r w:rsidRPr="00515D78">
              <w:rPr>
                <w:rFonts w:cs="Arial"/>
                <w:b/>
                <w:color w:val="000080"/>
                <w:sz w:val="20"/>
              </w:rPr>
              <w:tab/>
            </w:r>
            <w:r w:rsidRPr="00515D78">
              <w:rPr>
                <w:rFonts w:cs="Arial"/>
                <w:b/>
                <w:color w:val="000080"/>
                <w:sz w:val="20"/>
              </w:rPr>
              <w:t xml:space="preserve">  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44504A" w:rsidP="7CB04DE4" w:rsidRDefault="000023E1" w14:paraId="3C4F11EC" wp14:textId="0163925C">
            <w:pPr>
              <w:snapToGrid w:val="0"/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48009ECE">
              <w:rPr>
                <w:rFonts w:cs="Arial"/>
                <w:b w:val="1"/>
                <w:bCs w:val="1"/>
                <w:sz w:val="20"/>
                <w:szCs w:val="20"/>
              </w:rPr>
              <w:t>Anthill</w:t>
            </w:r>
            <w:r w:rsidRPr="7CB04DE4" w:rsidR="48009ECE">
              <w:rPr>
                <w:rFonts w:cs="Arial"/>
                <w:b w:val="1"/>
                <w:bCs w:val="1"/>
                <w:sz w:val="20"/>
                <w:szCs w:val="20"/>
              </w:rPr>
              <w:t>, ANT</w:t>
            </w:r>
            <w:r w:rsidRPr="7CB04DE4" w:rsidR="0237D68B">
              <w:rPr>
                <w:rFonts w:cs="Arial"/>
                <w:b w:val="1"/>
                <w:bCs w:val="1"/>
                <w:sz w:val="20"/>
                <w:szCs w:val="20"/>
              </w:rPr>
              <w:t xml:space="preserve">, </w:t>
            </w:r>
            <w:proofErr w:type="spellStart"/>
            <w:r w:rsidRPr="7CB04DE4" w:rsidR="0237D68B">
              <w:rPr>
                <w:rFonts w:cs="Arial"/>
                <w:b w:val="1"/>
                <w:bCs w:val="1"/>
                <w:sz w:val="20"/>
                <w:szCs w:val="20"/>
              </w:rPr>
              <w:t>Corbertura</w:t>
            </w:r>
            <w:proofErr w:type="spellEnd"/>
            <w:r w:rsidRPr="7CB04DE4" w:rsidR="0237D68B">
              <w:rPr>
                <w:rFonts w:cs="Arial"/>
                <w:b w:val="1"/>
                <w:bCs w:val="1"/>
                <w:sz w:val="20"/>
                <w:szCs w:val="20"/>
              </w:rPr>
              <w:t xml:space="preserve">, </w:t>
            </w:r>
            <w:r w:rsidRPr="7CB04DE4" w:rsidR="0237D68B">
              <w:rPr>
                <w:rFonts w:cs="Arial"/>
                <w:b w:val="1"/>
                <w:bCs w:val="1"/>
                <w:sz w:val="20"/>
                <w:szCs w:val="20"/>
              </w:rPr>
              <w:t>Sonar, Shell</w:t>
            </w:r>
          </w:p>
        </w:tc>
      </w:tr>
      <w:tr xmlns:wp14="http://schemas.microsoft.com/office/word/2010/wordml" w:rsidRPr="00515D78" w:rsidR="0044504A" w:rsidTr="7CB04DE4" w14:paraId="1F058F7B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tcMar/>
          </w:tcPr>
          <w:p w:rsidRPr="00515D78" w:rsidR="0044504A" w:rsidP="000D37F6" w:rsidRDefault="0044504A" w14:paraId="1E987EAE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Languages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</w:tcPr>
          <w:p w:rsidRPr="00515D78" w:rsidR="0044504A" w:rsidP="7CB04DE4" w:rsidRDefault="0044504A" w14:paraId="5CF13960" wp14:textId="7F66592D">
            <w:pPr>
              <w:snapToGrid w:val="0"/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0237D68B">
              <w:rPr>
                <w:rFonts w:cs="Arial"/>
                <w:b w:val="1"/>
                <w:bCs w:val="1"/>
                <w:sz w:val="20"/>
                <w:szCs w:val="20"/>
              </w:rPr>
              <w:t>Java,</w:t>
            </w:r>
            <w:r w:rsidRPr="7CB04DE4" w:rsidR="0237D68B">
              <w:rPr>
                <w:rFonts w:cs="Arial"/>
                <w:b w:val="1"/>
                <w:bCs w:val="1"/>
                <w:sz w:val="20"/>
                <w:szCs w:val="20"/>
              </w:rPr>
              <w:t xml:space="preserve"> Node </w:t>
            </w:r>
            <w:proofErr w:type="spellStart"/>
            <w:r w:rsidRPr="7CB04DE4" w:rsidR="0237D68B">
              <w:rPr>
                <w:rFonts w:cs="Arial"/>
                <w:b w:val="1"/>
                <w:bCs w:val="1"/>
                <w:sz w:val="20"/>
                <w:szCs w:val="20"/>
              </w:rPr>
              <w:t>js</w:t>
            </w:r>
            <w:proofErr w:type="spellEnd"/>
            <w:r w:rsidRPr="7CB04DE4" w:rsidR="48009ECE">
              <w:rPr>
                <w:rFonts w:cs="Arial"/>
                <w:b w:val="1"/>
                <w:bCs w:val="1"/>
                <w:sz w:val="20"/>
                <w:szCs w:val="20"/>
              </w:rPr>
              <w:t xml:space="preserve">, </w:t>
            </w:r>
            <w:r w:rsidRPr="7CB04DE4" w:rsidR="48009ECE">
              <w:rPr>
                <w:rFonts w:cs="Arial"/>
                <w:b w:val="1"/>
                <w:bCs w:val="1"/>
                <w:sz w:val="20"/>
                <w:szCs w:val="20"/>
              </w:rPr>
              <w:t>JavaScript</w:t>
            </w:r>
          </w:p>
        </w:tc>
      </w:tr>
      <w:tr xmlns:wp14="http://schemas.microsoft.com/office/word/2010/wordml" w:rsidRPr="00515D78" w:rsidR="0044504A" w:rsidTr="7CB04DE4" w14:paraId="76372F71" wp14:textId="77777777">
        <w:trPr>
          <w:trHeight w:val="350"/>
        </w:trPr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15D78" w:rsidR="0044504A" w:rsidP="000D37F6" w:rsidRDefault="0044504A" w14:paraId="1489B7B4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Work Location</w:t>
            </w:r>
          </w:p>
        </w:tc>
        <w:tc>
          <w:tcPr>
            <w:tcW w:w="6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15D78" w:rsidR="0044504A" w:rsidP="000D37F6" w:rsidRDefault="000023E1" w14:paraId="5708F84C" wp14:textId="77777777">
            <w:pPr>
              <w:pStyle w:val="Heading7"/>
              <w:tabs>
                <w:tab w:val="clear" w:pos="5040"/>
              </w:tabs>
              <w:snapToGrid w:val="0"/>
              <w:ind w:left="1419"/>
              <w:jc w:val="left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Mumbai</w:t>
            </w:r>
          </w:p>
        </w:tc>
      </w:tr>
    </w:tbl>
    <w:p xmlns:wp14="http://schemas.microsoft.com/office/word/2010/wordml" w:rsidR="000023E1" w:rsidP="7CB04DE4" w:rsidRDefault="000023E1" w14:paraId="296FEF7D" wp14:textId="0FB3BA5F">
      <w:pPr>
        <w:pStyle w:val="Normal"/>
        <w:tabs>
          <w:tab w:val="left" w:pos="2898"/>
          <w:tab w:val="left" w:pos="8838"/>
        </w:tabs>
        <w:spacing w:after="120"/>
        <w:rPr>
          <w:rFonts w:ascii="Arial" w:hAnsi="Arial" w:eastAsia="Times New Roman" w:cs="Times New Roman"/>
          <w:sz w:val="18"/>
          <w:szCs w:val="18"/>
        </w:rPr>
      </w:pPr>
    </w:p>
    <w:p xmlns:wp14="http://schemas.microsoft.com/office/word/2010/wordml" w:rsidR="000023E1" w:rsidRDefault="000023E1" w14:paraId="7194DBDC" wp14:textId="77777777">
      <w:pPr>
        <w:tabs>
          <w:tab w:val="left" w:pos="2898"/>
          <w:tab w:val="left" w:pos="8838"/>
        </w:tabs>
        <w:spacing w:after="120"/>
        <w:rPr>
          <w:rFonts w:cs="Arial"/>
          <w:sz w:val="20"/>
        </w:rPr>
      </w:pPr>
    </w:p>
    <w:tbl>
      <w:tblPr>
        <w:tblW w:w="9116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2983"/>
        <w:gridCol w:w="6133"/>
      </w:tblGrid>
      <w:tr xmlns:wp14="http://schemas.microsoft.com/office/word/2010/wordml" w:rsidRPr="00515D78" w:rsidR="000023E1" w:rsidTr="7CB04DE4" w14:paraId="2BABE37C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0023E1" w:rsidP="000D37F6" w:rsidRDefault="000023E1" w14:paraId="5669C1CB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Project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2D202E" w:rsidR="000023E1" w:rsidP="000D37F6" w:rsidRDefault="000023E1" w14:paraId="7AD7800A" wp14:textId="77777777">
            <w:pPr>
              <w:snapToGrid w:val="0"/>
              <w:rPr>
                <w:rFonts w:cs="Arial"/>
                <w:b/>
                <w:sz w:val="20"/>
              </w:rPr>
            </w:pPr>
            <w:r>
              <w:rPr>
                <w:b/>
              </w:rPr>
              <w:t>CCIL</w:t>
            </w:r>
          </w:p>
        </w:tc>
      </w:tr>
      <w:tr xmlns:wp14="http://schemas.microsoft.com/office/word/2010/wordml" w:rsidRPr="00515D78" w:rsidR="000023E1" w:rsidTr="7CB04DE4" w14:paraId="324D71D0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0023E1" w:rsidP="000D37F6" w:rsidRDefault="000023E1" w14:paraId="2CF70275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Client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0023E1" w:rsidP="7CB04DE4" w:rsidRDefault="000023E1" w14:paraId="02E35EDE" wp14:textId="20529057">
            <w:pPr>
              <w:snapToGrid w:val="0"/>
              <w:rPr>
                <w:rFonts w:cs="Arial"/>
                <w:sz w:val="20"/>
                <w:szCs w:val="20"/>
              </w:rPr>
            </w:pPr>
            <w:r w:rsidRPr="7CB04DE4" w:rsidR="48009ECE">
              <w:rPr>
                <w:rFonts w:cs="Arial"/>
                <w:sz w:val="20"/>
                <w:szCs w:val="20"/>
              </w:rPr>
              <w:t xml:space="preserve">Clearing </w:t>
            </w:r>
            <w:r w:rsidRPr="7CB04DE4" w:rsidR="48009ECE">
              <w:rPr>
                <w:rFonts w:cs="Arial"/>
                <w:sz w:val="20"/>
                <w:szCs w:val="20"/>
              </w:rPr>
              <w:t>Corporation</w:t>
            </w:r>
            <w:r w:rsidRPr="7CB04DE4" w:rsidR="48009ECE">
              <w:rPr>
                <w:rFonts w:cs="Arial"/>
                <w:sz w:val="20"/>
                <w:szCs w:val="20"/>
              </w:rPr>
              <w:t>,</w:t>
            </w:r>
          </w:p>
        </w:tc>
      </w:tr>
      <w:tr xmlns:wp14="http://schemas.microsoft.com/office/word/2010/wordml" w:rsidRPr="00515D78" w:rsidR="000023E1" w:rsidTr="7CB04DE4" w14:paraId="0BAD7EAD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0023E1" w:rsidP="000D37F6" w:rsidRDefault="000023E1" w14:paraId="61040015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Period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0023E1" w:rsidP="000D37F6" w:rsidRDefault="000023E1" w14:paraId="059BD2AF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07/2010 to 04</w:t>
            </w:r>
            <w:r w:rsidRPr="00515D78">
              <w:rPr>
                <w:rFonts w:cs="Arial"/>
                <w:sz w:val="20"/>
              </w:rPr>
              <w:t>/</w:t>
            </w:r>
            <w:r>
              <w:rPr>
                <w:rFonts w:cs="Arial"/>
                <w:sz w:val="20"/>
              </w:rPr>
              <w:t>2011</w:t>
            </w:r>
          </w:p>
        </w:tc>
      </w:tr>
      <w:tr xmlns:wp14="http://schemas.microsoft.com/office/word/2010/wordml" w:rsidRPr="00515D78" w:rsidR="000023E1" w:rsidTr="7CB04DE4" w14:paraId="239E7AAB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0023E1" w:rsidP="000D37F6" w:rsidRDefault="000023E1" w14:paraId="58D17208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Role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0023E1" w:rsidP="00802CFC" w:rsidRDefault="00802CFC" w14:paraId="2C78F38D" wp14:textId="77777777">
            <w:pPr>
              <w:snapToGrid w:val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. Net Developer</w:t>
            </w:r>
          </w:p>
        </w:tc>
      </w:tr>
      <w:tr xmlns:wp14="http://schemas.microsoft.com/office/word/2010/wordml" w:rsidRPr="00515D78" w:rsidR="000023E1" w:rsidTr="7CB04DE4" w14:paraId="6A19C3D8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0023E1" w:rsidP="000D37F6" w:rsidRDefault="000023E1" w14:paraId="58AC868F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Responsibilities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="000023E1" w:rsidP="000D37F6" w:rsidRDefault="000023E1" w14:paraId="02614873" wp14:textId="77777777">
            <w:pPr>
              <w:jc w:val="both"/>
            </w:pPr>
            <w:r>
              <w:t>.</w:t>
            </w:r>
          </w:p>
          <w:p w:rsidR="00802CFC" w:rsidP="000D37F6" w:rsidRDefault="000023E1" w14:paraId="1237579B" wp14:textId="7F03E999">
            <w:pPr>
              <w:jc w:val="both"/>
            </w:pPr>
            <w:r w:rsidR="48009ECE">
              <w:rPr/>
              <w:t xml:space="preserve"> • </w:t>
            </w:r>
            <w:r w:rsidR="003EED9C">
              <w:rPr/>
              <w:t xml:space="preserve">Worked as a dot net developer and created some </w:t>
            </w:r>
            <w:r w:rsidR="003EED9C">
              <w:rPr/>
              <w:t>Webpages</w:t>
            </w:r>
            <w:r w:rsidR="003EED9C">
              <w:rPr/>
              <w:t xml:space="preserve"> for a Website using C# on VS IDE.</w:t>
            </w:r>
          </w:p>
          <w:p w:rsidR="000023E1" w:rsidP="00802CFC" w:rsidRDefault="000023E1" w14:paraId="688D83DD" wp14:textId="5D4D1543">
            <w:pPr>
              <w:jc w:val="both"/>
            </w:pPr>
            <w:r w:rsidR="48009ECE">
              <w:rPr/>
              <w:t xml:space="preserve">• </w:t>
            </w:r>
            <w:r w:rsidR="003EED9C">
              <w:rPr/>
              <w:t xml:space="preserve">As a </w:t>
            </w:r>
            <w:r w:rsidR="003EED9C">
              <w:rPr/>
              <w:t>development</w:t>
            </w:r>
            <w:r w:rsidR="003EED9C">
              <w:rPr/>
              <w:t xml:space="preserve"> team we </w:t>
            </w:r>
            <w:proofErr w:type="gramStart"/>
            <w:r w:rsidR="003EED9C">
              <w:rPr/>
              <w:t>have to</w:t>
            </w:r>
            <w:proofErr w:type="gramEnd"/>
            <w:r w:rsidR="003EED9C">
              <w:rPr/>
              <w:t xml:space="preserve"> work closely with Client to gather the requirement </w:t>
            </w:r>
          </w:p>
          <w:p w:rsidR="00802CFC" w:rsidP="00802CFC" w:rsidRDefault="00802CFC" w14:paraId="76C629B6" wp14:textId="77777777">
            <w:pPr>
              <w:jc w:val="both"/>
            </w:pPr>
            <w:r>
              <w:t>• Working on Design Document and create a Workflow for the final Product.</w:t>
            </w:r>
          </w:p>
          <w:p w:rsidR="00802CFC" w:rsidP="00802CFC" w:rsidRDefault="00802CFC" w14:paraId="4583F9FF" wp14:textId="77777777">
            <w:pPr>
              <w:jc w:val="both"/>
            </w:pPr>
            <w:r>
              <w:t>• Create and Maintain Databases along with Database Administrator.</w:t>
            </w:r>
          </w:p>
          <w:p w:rsidR="00802CFC" w:rsidP="00802CFC" w:rsidRDefault="00802CFC" w14:paraId="10AF9F09" wp14:textId="48989364">
            <w:pPr>
              <w:jc w:val="both"/>
            </w:pPr>
            <w:r w:rsidR="003EED9C">
              <w:rPr/>
              <w:t xml:space="preserve">• Created a </w:t>
            </w:r>
            <w:r w:rsidR="003EED9C">
              <w:rPr/>
              <w:t>validation page</w:t>
            </w:r>
            <w:r w:rsidR="003EED9C">
              <w:rPr/>
              <w:t xml:space="preserve"> with Custom regular expression using JavaScript.</w:t>
            </w:r>
          </w:p>
          <w:p w:rsidR="00802CFC" w:rsidP="00802CFC" w:rsidRDefault="00802CFC" w14:paraId="38676F46" wp14:textId="77777777">
            <w:pPr>
              <w:jc w:val="both"/>
            </w:pPr>
            <w:r>
              <w:t>• Attending Daily stand up and meeting for status update.</w:t>
            </w:r>
          </w:p>
          <w:p w:rsidRPr="00515D78" w:rsidR="00802CFC" w:rsidP="00802CFC" w:rsidRDefault="00802CFC" w14:paraId="265BA23C" wp14:textId="77777777">
            <w:pPr>
              <w:jc w:val="both"/>
              <w:rPr>
                <w:rFonts w:cs="Arial"/>
                <w:b/>
                <w:sz w:val="20"/>
              </w:rPr>
            </w:pPr>
            <w:r>
              <w:t>• Get involved in  Monthly product release and rollout process.</w:t>
            </w:r>
          </w:p>
        </w:tc>
      </w:tr>
      <w:tr xmlns:wp14="http://schemas.microsoft.com/office/word/2010/wordml" w:rsidRPr="00515D78" w:rsidR="000023E1" w:rsidTr="7CB04DE4" w14:paraId="246B45A0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0023E1" w:rsidP="000D37F6" w:rsidRDefault="000023E1" w14:paraId="1282C1DC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 xml:space="preserve">Description  </w:t>
            </w:r>
            <w:r w:rsidRPr="00515D78">
              <w:rPr>
                <w:rFonts w:cs="Arial"/>
                <w:b/>
                <w:color w:val="000080"/>
                <w:sz w:val="20"/>
              </w:rPr>
              <w:tab/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0023E1" w:rsidP="00283109" w:rsidRDefault="00283109" w14:paraId="05096F20" wp14:textId="77777777">
            <w:pPr>
              <w:rPr>
                <w:rFonts w:cs="Arial"/>
                <w:sz w:val="20"/>
              </w:rPr>
            </w:pPr>
            <w:r>
              <w:t>It is Government undertaking Financial Institution worked as Broker for Security and Bonds related transaction. Our Project was to create a Platform for putting a deal with multiple stakeholders in a common place.</w:t>
            </w:r>
          </w:p>
        </w:tc>
      </w:tr>
      <w:tr xmlns:wp14="http://schemas.microsoft.com/office/word/2010/wordml" w:rsidRPr="00515D78" w:rsidR="000023E1" w:rsidTr="7CB04DE4" w14:paraId="7F8A3795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</w:tcBorders>
            <w:tcMar/>
          </w:tcPr>
          <w:p w:rsidRPr="00515D78" w:rsidR="000023E1" w:rsidP="000D37F6" w:rsidRDefault="000023E1" w14:paraId="5B1D6961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Tool</w:t>
            </w:r>
            <w:r w:rsidRPr="00515D78">
              <w:rPr>
                <w:rFonts w:cs="Arial"/>
                <w:b/>
                <w:color w:val="000080"/>
                <w:sz w:val="20"/>
              </w:rPr>
              <w:tab/>
            </w:r>
            <w:r w:rsidRPr="00515D78">
              <w:rPr>
                <w:rFonts w:cs="Arial"/>
                <w:b/>
                <w:color w:val="000080"/>
                <w:sz w:val="20"/>
              </w:rPr>
              <w:t xml:space="preserve">  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0023E1" w:rsidP="7CB04DE4" w:rsidRDefault="00802CFC" w14:paraId="052F53A5" wp14:textId="170C72AE">
            <w:pPr>
              <w:snapToGrid w:val="0"/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003EED9C">
              <w:rPr>
                <w:rFonts w:cs="Arial"/>
                <w:b w:val="1"/>
                <w:bCs w:val="1"/>
                <w:sz w:val="20"/>
                <w:szCs w:val="20"/>
              </w:rPr>
              <w:t xml:space="preserve">Visual </w:t>
            </w:r>
            <w:r w:rsidRPr="7CB04DE4" w:rsidR="003EED9C">
              <w:rPr>
                <w:rFonts w:cs="Arial"/>
                <w:b w:val="1"/>
                <w:bCs w:val="1"/>
                <w:sz w:val="20"/>
                <w:szCs w:val="20"/>
              </w:rPr>
              <w:t>studio,</w:t>
            </w:r>
            <w:r w:rsidRPr="7CB04DE4" w:rsidR="003EED9C">
              <w:rPr>
                <w:rFonts w:cs="Arial"/>
                <w:b w:val="1"/>
                <w:bCs w:val="1"/>
                <w:sz w:val="20"/>
                <w:szCs w:val="20"/>
              </w:rPr>
              <w:t xml:space="preserve"> </w:t>
            </w:r>
            <w:r w:rsidRPr="7CB04DE4" w:rsidR="003EED9C">
              <w:rPr>
                <w:rFonts w:cs="Arial"/>
                <w:b w:val="1"/>
                <w:bCs w:val="1"/>
                <w:sz w:val="20"/>
                <w:szCs w:val="20"/>
              </w:rPr>
              <w:t>SQL,</w:t>
            </w:r>
          </w:p>
        </w:tc>
      </w:tr>
      <w:tr xmlns:wp14="http://schemas.microsoft.com/office/word/2010/wordml" w:rsidRPr="00515D78" w:rsidR="000023E1" w:rsidTr="7CB04DE4" w14:paraId="637E3235" wp14:textId="77777777">
        <w:trPr>
          <w:trHeight w:val="350"/>
        </w:trPr>
        <w:tc>
          <w:tcPr>
            <w:tcW w:w="2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tcMar/>
          </w:tcPr>
          <w:p w:rsidRPr="00515D78" w:rsidR="000023E1" w:rsidP="000D37F6" w:rsidRDefault="000023E1" w14:paraId="60605ACD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Languages</w:t>
            </w:r>
          </w:p>
        </w:tc>
        <w:tc>
          <w:tcPr>
            <w:tcW w:w="61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tcMar/>
          </w:tcPr>
          <w:p w:rsidRPr="00515D78" w:rsidR="000023E1" w:rsidP="7CB04DE4" w:rsidRDefault="00802CFC" w14:paraId="59327D5D" wp14:textId="535ACEEA">
            <w:pPr>
              <w:snapToGrid w:val="0"/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003EED9C">
              <w:rPr>
                <w:rFonts w:cs="Arial"/>
                <w:b w:val="1"/>
                <w:bCs w:val="1"/>
                <w:sz w:val="20"/>
                <w:szCs w:val="20"/>
              </w:rPr>
              <w:t>C#,</w:t>
            </w:r>
            <w:r w:rsidRPr="7CB04DE4" w:rsidR="48009ECE">
              <w:rPr>
                <w:rFonts w:cs="Arial"/>
                <w:b w:val="1"/>
                <w:bCs w:val="1"/>
                <w:sz w:val="20"/>
                <w:szCs w:val="20"/>
              </w:rPr>
              <w:t xml:space="preserve"> </w:t>
            </w:r>
            <w:r w:rsidRPr="7CB04DE4" w:rsidR="48009ECE">
              <w:rPr>
                <w:rFonts w:cs="Arial"/>
                <w:b w:val="1"/>
                <w:bCs w:val="1"/>
                <w:sz w:val="20"/>
                <w:szCs w:val="20"/>
              </w:rPr>
              <w:t>JavaScript</w:t>
            </w:r>
          </w:p>
        </w:tc>
      </w:tr>
      <w:tr xmlns:wp14="http://schemas.microsoft.com/office/word/2010/wordml" w:rsidRPr="00515D78" w:rsidR="000023E1" w:rsidTr="7CB04DE4" w14:paraId="6465279E" wp14:textId="77777777">
        <w:trPr>
          <w:trHeight w:val="350"/>
        </w:trPr>
        <w:tc>
          <w:tcPr>
            <w:tcW w:w="2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15D78" w:rsidR="000023E1" w:rsidP="000D37F6" w:rsidRDefault="000023E1" w14:paraId="22F48C09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/>
                <w:color w:val="000080"/>
                <w:sz w:val="20"/>
              </w:rPr>
            </w:pPr>
            <w:r w:rsidRPr="00515D78">
              <w:rPr>
                <w:rFonts w:cs="Arial"/>
                <w:b/>
                <w:color w:val="000080"/>
                <w:sz w:val="20"/>
              </w:rPr>
              <w:t>Work Location</w:t>
            </w:r>
          </w:p>
        </w:tc>
        <w:tc>
          <w:tcPr>
            <w:tcW w:w="6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15D78" w:rsidR="000023E1" w:rsidP="000D37F6" w:rsidRDefault="000023E1" w14:paraId="121C7458" wp14:textId="77777777">
            <w:pPr>
              <w:pStyle w:val="Heading7"/>
              <w:tabs>
                <w:tab w:val="clear" w:pos="5040"/>
              </w:tabs>
              <w:snapToGrid w:val="0"/>
              <w:ind w:left="1419"/>
              <w:jc w:val="left"/>
              <w:rPr>
                <w:bCs w:val="0"/>
                <w:sz w:val="20"/>
                <w:szCs w:val="20"/>
              </w:rPr>
            </w:pPr>
            <w:r>
              <w:rPr>
                <w:bCs w:val="0"/>
                <w:sz w:val="20"/>
                <w:szCs w:val="20"/>
              </w:rPr>
              <w:t>Mumbai</w:t>
            </w:r>
          </w:p>
        </w:tc>
      </w:tr>
    </w:tbl>
    <w:p xmlns:wp14="http://schemas.microsoft.com/office/word/2010/wordml" w:rsidR="000023E1" w:rsidRDefault="000023E1" w14:paraId="769D0D3C" wp14:textId="77777777">
      <w:pPr>
        <w:tabs>
          <w:tab w:val="left" w:pos="2898"/>
          <w:tab w:val="left" w:pos="8838"/>
        </w:tabs>
        <w:spacing w:after="120"/>
        <w:rPr>
          <w:rFonts w:cs="Arial"/>
          <w:sz w:val="20"/>
        </w:rPr>
      </w:pPr>
    </w:p>
    <w:p xmlns:wp14="http://schemas.microsoft.com/office/word/2010/wordml" w:rsidR="00802CFC" w:rsidRDefault="00802CFC" w14:paraId="54CD245A" wp14:textId="77777777">
      <w:pPr>
        <w:tabs>
          <w:tab w:val="left" w:pos="2898"/>
          <w:tab w:val="left" w:pos="8838"/>
        </w:tabs>
        <w:spacing w:after="120"/>
        <w:rPr>
          <w:rFonts w:cs="Arial"/>
          <w:sz w:val="20"/>
        </w:rPr>
      </w:pPr>
    </w:p>
    <w:p xmlns:wp14="http://schemas.microsoft.com/office/word/2010/wordml" w:rsidR="00AF21F5" w:rsidP="00AF21F5" w:rsidRDefault="00AF21F5" w14:paraId="3FE32030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  <w:r w:rsidRPr="00515D78">
        <w:rPr>
          <w:rFonts w:cs="Arial"/>
          <w:b/>
          <w:color w:val="000080"/>
          <w:sz w:val="20"/>
        </w:rPr>
        <w:t xml:space="preserve">KEY COMPETENCIES &amp; SKILLS </w:t>
      </w:r>
    </w:p>
    <w:p xmlns:wp14="http://schemas.microsoft.com/office/word/2010/wordml" w:rsidRPr="00515D78" w:rsidR="00AF21F5" w:rsidP="00AF21F5" w:rsidRDefault="00AF21F5" w14:paraId="1231BE67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Pr="00515D78" w:rsidR="005F35B4" w:rsidRDefault="005F35B4" w14:paraId="7A6C56AE" wp14:textId="77777777">
      <w:pPr>
        <w:rPr>
          <w:rFonts w:cs="Arial"/>
          <w:bCs/>
          <w:sz w:val="20"/>
        </w:rPr>
      </w:pPr>
      <w:r w:rsidRPr="00515D78">
        <w:rPr>
          <w:rFonts w:cs="Arial"/>
          <w:bCs/>
          <w:sz w:val="20"/>
        </w:rPr>
        <w:t>My Competency Profile includes the following</w:t>
      </w:r>
    </w:p>
    <w:p xmlns:wp14="http://schemas.microsoft.com/office/word/2010/wordml" w:rsidRPr="00515D78" w:rsidR="005F35B4" w:rsidRDefault="005F35B4" w14:paraId="36FEB5B0" wp14:textId="77777777">
      <w:pPr>
        <w:rPr>
          <w:rFonts w:cs="Arial"/>
          <w:color w:val="000080"/>
          <w:sz w:val="20"/>
        </w:rPr>
      </w:pPr>
      <w:r w:rsidRPr="00515D78">
        <w:rPr>
          <w:rFonts w:cs="Arial"/>
          <w:bCs/>
          <w:sz w:val="20"/>
        </w:rPr>
        <w:tab/>
      </w:r>
      <w:r w:rsidRPr="00515D78">
        <w:rPr>
          <w:rFonts w:cs="Arial"/>
          <w:color w:val="000080"/>
          <w:sz w:val="20"/>
        </w:rPr>
        <w:tab/>
      </w:r>
    </w:p>
    <w:tbl>
      <w:tblPr>
        <w:tblW w:w="0" w:type="auto"/>
        <w:tblInd w:w="728" w:type="dxa"/>
        <w:tblLayout w:type="fixed"/>
        <w:tblLook w:val="0000" w:firstRow="0" w:lastRow="0" w:firstColumn="0" w:lastColumn="0" w:noHBand="0" w:noVBand="0"/>
      </w:tblPr>
      <w:tblGrid>
        <w:gridCol w:w="2499"/>
        <w:gridCol w:w="2681"/>
      </w:tblGrid>
      <w:tr xmlns:wp14="http://schemas.microsoft.com/office/word/2010/wordml" w:rsidRPr="00515D78" w:rsidR="005F35B4" w:rsidTr="7CB04DE4" w14:paraId="7C8918ED" wp14:textId="77777777">
        <w:trPr>
          <w:cantSplit/>
          <w:trHeight w:val="415"/>
        </w:trPr>
        <w:tc>
          <w:tcPr>
            <w:tcW w:w="2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515D78" w:rsidR="005F35B4" w:rsidRDefault="005F35B4" w14:paraId="7B06134F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Cs/>
                <w:color w:val="000080"/>
                <w:sz w:val="20"/>
              </w:rPr>
            </w:pPr>
            <w:r w:rsidRPr="00515D78">
              <w:rPr>
                <w:rFonts w:cs="Arial"/>
                <w:bCs/>
                <w:color w:val="000080"/>
                <w:sz w:val="20"/>
              </w:rPr>
              <w:t>Skill</w:t>
            </w:r>
          </w:p>
        </w:tc>
        <w:tc>
          <w:tcPr>
            <w:tcW w:w="2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515D78" w:rsidR="005F35B4" w:rsidRDefault="005F35B4" w14:paraId="16510FC6" wp14:textId="77777777">
            <w:pPr>
              <w:tabs>
                <w:tab w:val="left" w:pos="2898"/>
                <w:tab w:val="left" w:pos="8838"/>
              </w:tabs>
              <w:snapToGrid w:val="0"/>
              <w:spacing w:after="120"/>
              <w:rPr>
                <w:rFonts w:cs="Arial"/>
                <w:bCs/>
                <w:color w:val="000080"/>
                <w:sz w:val="20"/>
              </w:rPr>
            </w:pPr>
            <w:r w:rsidRPr="00515D78">
              <w:rPr>
                <w:rFonts w:cs="Arial"/>
                <w:bCs/>
                <w:color w:val="000080"/>
                <w:sz w:val="20"/>
              </w:rPr>
              <w:t xml:space="preserve">Proficiency (E0 to E4) </w:t>
            </w:r>
          </w:p>
        </w:tc>
      </w:tr>
      <w:tr xmlns:wp14="http://schemas.microsoft.com/office/word/2010/wordml" w:rsidRPr="00515D78" w:rsidR="005F35B4" w:rsidTr="7CB04DE4" w14:paraId="0E1F506A" wp14:textId="77777777">
        <w:trPr>
          <w:cantSplit/>
          <w:trHeight w:val="319"/>
        </w:trPr>
        <w:tc>
          <w:tcPr>
            <w:tcW w:w="2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B26B0" w:rsidR="005F35B4" w:rsidP="7CB04DE4" w:rsidRDefault="00EC1E19" w14:paraId="65C04787" wp14:textId="5EE8015B">
            <w:pPr>
              <w:snapToGrid w:val="0"/>
              <w:spacing w:before="20" w:after="20" w:line="312" w:lineRule="auto"/>
              <w:rPr>
                <w:rFonts w:cs="Arial"/>
                <w:b w:val="1"/>
                <w:bCs w:val="1"/>
                <w:sz w:val="20"/>
                <w:szCs w:val="20"/>
              </w:rPr>
            </w:pPr>
            <w:r w:rsidRPr="7CB04DE4" w:rsidR="12EE7EA6">
              <w:rPr>
                <w:rFonts w:cs="Arial"/>
                <w:b w:val="1"/>
                <w:bCs w:val="1"/>
                <w:sz w:val="20"/>
                <w:szCs w:val="20"/>
              </w:rPr>
              <w:t>Digital: Cloud DevOps</w:t>
            </w:r>
          </w:p>
        </w:tc>
        <w:tc>
          <w:tcPr>
            <w:tcW w:w="2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B26B0" w:rsidR="005F35B4" w:rsidRDefault="005F35B4" w14:paraId="40EF2E96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E2</w:t>
            </w:r>
          </w:p>
        </w:tc>
      </w:tr>
      <w:tr xmlns:wp14="http://schemas.microsoft.com/office/word/2010/wordml" w:rsidRPr="00515D78" w:rsidR="005F35B4" w:rsidTr="7CB04DE4" w14:paraId="19CF3632" wp14:textId="77777777">
        <w:trPr>
          <w:cantSplit/>
          <w:trHeight w:val="319"/>
        </w:trPr>
        <w:tc>
          <w:tcPr>
            <w:tcW w:w="2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B26B0" w:rsidR="005F35B4" w:rsidRDefault="00EC1E19" w14:paraId="34F81ED9" wp14:textId="77777777">
            <w:pPr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Digital: Kubernetes</w:t>
            </w:r>
          </w:p>
        </w:tc>
        <w:tc>
          <w:tcPr>
            <w:tcW w:w="2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B26B0" w:rsidR="005F35B4" w:rsidRDefault="00EC1E19" w14:paraId="2772579E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E0</w:t>
            </w:r>
          </w:p>
        </w:tc>
      </w:tr>
      <w:tr xmlns:wp14="http://schemas.microsoft.com/office/word/2010/wordml" w:rsidRPr="00515D78" w:rsidR="005F35B4" w:rsidTr="7CB04DE4" w14:paraId="60095F37" wp14:textId="77777777">
        <w:trPr>
          <w:cantSplit/>
          <w:trHeight w:val="319"/>
        </w:trPr>
        <w:tc>
          <w:tcPr>
            <w:tcW w:w="2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B26B0" w:rsidR="005F35B4" w:rsidRDefault="00EC1E19" w14:paraId="06BDD8DB" wp14:textId="77777777">
            <w:pPr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Digital: AWS</w:t>
            </w:r>
          </w:p>
        </w:tc>
        <w:tc>
          <w:tcPr>
            <w:tcW w:w="2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B26B0" w:rsidR="005F35B4" w:rsidRDefault="00EC1E19" w14:paraId="6D3E0DD0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E1</w:t>
            </w:r>
          </w:p>
        </w:tc>
      </w:tr>
      <w:tr xmlns:wp14="http://schemas.microsoft.com/office/word/2010/wordml" w:rsidRPr="00515D78" w:rsidR="005F35B4" w:rsidTr="7CB04DE4" w14:paraId="1431A96D" wp14:textId="77777777">
        <w:trPr>
          <w:cantSplit/>
          <w:trHeight w:val="319"/>
        </w:trPr>
        <w:tc>
          <w:tcPr>
            <w:tcW w:w="2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B26B0" w:rsidR="005F35B4" w:rsidRDefault="005F35B4" w14:paraId="25CDC2C7" wp14:textId="77777777">
            <w:pPr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SQL</w:t>
            </w:r>
          </w:p>
        </w:tc>
        <w:tc>
          <w:tcPr>
            <w:tcW w:w="2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B26B0" w:rsidR="005F35B4" w:rsidRDefault="005F35B4" w14:paraId="275F0184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E2</w:t>
            </w:r>
          </w:p>
        </w:tc>
      </w:tr>
      <w:tr xmlns:wp14="http://schemas.microsoft.com/office/word/2010/wordml" w:rsidRPr="00515D78" w:rsidR="005F35B4" w:rsidTr="7CB04DE4" w14:paraId="2B47A251" wp14:textId="77777777">
        <w:trPr>
          <w:cantSplit/>
          <w:trHeight w:val="319"/>
        </w:trPr>
        <w:tc>
          <w:tcPr>
            <w:tcW w:w="2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B26B0" w:rsidR="005F35B4" w:rsidRDefault="00EC1E19" w14:paraId="27FA3FC5" wp14:textId="77777777">
            <w:pPr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Digital: Unix Admin</w:t>
            </w:r>
          </w:p>
        </w:tc>
        <w:tc>
          <w:tcPr>
            <w:tcW w:w="2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B26B0" w:rsidR="005F35B4" w:rsidRDefault="00EC1E19" w14:paraId="7F9D946F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E1</w:t>
            </w:r>
          </w:p>
        </w:tc>
      </w:tr>
      <w:tr xmlns:wp14="http://schemas.microsoft.com/office/word/2010/wordml" w:rsidRPr="00515D78" w:rsidR="005F35B4" w:rsidTr="7CB04DE4" w14:paraId="11979346" wp14:textId="77777777">
        <w:trPr>
          <w:cantSplit/>
          <w:trHeight w:val="319"/>
        </w:trPr>
        <w:tc>
          <w:tcPr>
            <w:tcW w:w="2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B26B0" w:rsidR="005F35B4" w:rsidRDefault="00EC1E19" w14:paraId="619362F5" wp14:textId="77777777">
            <w:pPr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 xml:space="preserve">AWS </w:t>
            </w:r>
          </w:p>
        </w:tc>
        <w:tc>
          <w:tcPr>
            <w:tcW w:w="2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B26B0" w:rsidR="005F35B4" w:rsidRDefault="00EC1E19" w14:paraId="1BE60E83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E2</w:t>
            </w:r>
          </w:p>
        </w:tc>
      </w:tr>
      <w:tr xmlns:wp14="http://schemas.microsoft.com/office/word/2010/wordml" w:rsidRPr="00515D78" w:rsidR="005F35B4" w:rsidTr="7CB04DE4" w14:paraId="41196D84" wp14:textId="77777777">
        <w:trPr>
          <w:cantSplit/>
          <w:trHeight w:val="319"/>
        </w:trPr>
        <w:tc>
          <w:tcPr>
            <w:tcW w:w="2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B26B0" w:rsidR="005F35B4" w:rsidRDefault="005F35B4" w14:paraId="3CACDAF6" wp14:textId="77777777">
            <w:pPr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Communication</w:t>
            </w:r>
          </w:p>
        </w:tc>
        <w:tc>
          <w:tcPr>
            <w:tcW w:w="2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B26B0" w:rsidR="005F35B4" w:rsidRDefault="005F35B4" w14:paraId="082384FB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L2</w:t>
            </w:r>
          </w:p>
        </w:tc>
      </w:tr>
      <w:tr xmlns:wp14="http://schemas.microsoft.com/office/word/2010/wordml" w:rsidRPr="00515D78" w:rsidR="005F35B4" w:rsidTr="7CB04DE4" w14:paraId="588A268F" wp14:textId="77777777">
        <w:trPr>
          <w:cantSplit/>
          <w:trHeight w:val="319"/>
        </w:trPr>
        <w:tc>
          <w:tcPr>
            <w:tcW w:w="2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B26B0" w:rsidR="005F35B4" w:rsidRDefault="005F35B4" w14:paraId="6263AA09" wp14:textId="77777777">
            <w:pPr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Six Sigma</w:t>
            </w:r>
          </w:p>
        </w:tc>
        <w:tc>
          <w:tcPr>
            <w:tcW w:w="2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B26B0" w:rsidR="005F35B4" w:rsidRDefault="005F35B4" w14:paraId="6E966E01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E1</w:t>
            </w:r>
          </w:p>
        </w:tc>
      </w:tr>
      <w:tr xmlns:wp14="http://schemas.microsoft.com/office/word/2010/wordml" w:rsidRPr="00515D78" w:rsidR="005F35B4" w:rsidTr="7CB04DE4" w14:paraId="23E6395F" wp14:textId="77777777">
        <w:trPr>
          <w:cantSplit/>
          <w:trHeight w:val="319"/>
        </w:trPr>
        <w:tc>
          <w:tcPr>
            <w:tcW w:w="24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Pr="00AB26B0" w:rsidR="005F35B4" w:rsidRDefault="005F35B4" w14:paraId="790BCD10" wp14:textId="77777777">
            <w:pPr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Continual Learning</w:t>
            </w:r>
          </w:p>
        </w:tc>
        <w:tc>
          <w:tcPr>
            <w:tcW w:w="268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AB26B0" w:rsidR="005F35B4" w:rsidRDefault="005F35B4" w14:paraId="7ED97F92" wp14:textId="77777777">
            <w:pPr>
              <w:pStyle w:val="Header"/>
              <w:tabs>
                <w:tab w:val="clear" w:pos="4320"/>
                <w:tab w:val="clear" w:pos="8640"/>
              </w:tabs>
              <w:snapToGrid w:val="0"/>
              <w:spacing w:before="20" w:after="20" w:line="312" w:lineRule="auto"/>
              <w:rPr>
                <w:rFonts w:cs="Arial"/>
                <w:b/>
                <w:sz w:val="20"/>
              </w:rPr>
            </w:pPr>
            <w:r w:rsidRPr="00AB26B0">
              <w:rPr>
                <w:rFonts w:cs="Arial"/>
                <w:b/>
                <w:sz w:val="20"/>
              </w:rPr>
              <w:t>L2</w:t>
            </w:r>
          </w:p>
        </w:tc>
      </w:tr>
    </w:tbl>
    <w:p xmlns:wp14="http://schemas.microsoft.com/office/word/2010/wordml" w:rsidR="005F35B4" w:rsidRDefault="005F35B4" w14:paraId="30D7AA69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="001A4E2C" w:rsidRDefault="001A4E2C" w14:paraId="7196D064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Pr="00515D78" w:rsidR="001A4E2C" w:rsidRDefault="001A4E2C" w14:paraId="34FF1C98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Pr="00515D78" w:rsidR="00AF21F5" w:rsidRDefault="00597A22" w14:paraId="6CCEEA63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  <w:r w:rsidRPr="00515D78">
        <w:rPr>
          <w:rFonts w:cs="Arial"/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54807E81" wp14:editId="7777777">
                <wp:simplePos x="0" y="0"/>
                <wp:positionH relativeFrom="page">
                  <wp:posOffset>1346200</wp:posOffset>
                </wp:positionH>
                <wp:positionV relativeFrom="paragraph">
                  <wp:posOffset>443230</wp:posOffset>
                </wp:positionV>
                <wp:extent cx="5405120" cy="1662430"/>
                <wp:effectExtent l="3175" t="5080" r="1905" b="8890"/>
                <wp:wrapSquare wrapText="largest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6624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82"/>
                              <w:gridCol w:w="4442"/>
                            </w:tblGrid>
                            <w:tr xmlns:wp14="http://schemas.microsoft.com/office/word/2010/wordml" w:rsidR="005F35B4" w14:paraId="3AFEDD63" wp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408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:rsidR="005F35B4" w:rsidRDefault="005F35B4" w14:paraId="4B39FEE2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444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5F35B4" w:rsidRDefault="00A96154" w14:paraId="08C8DA32" wp14:textId="77777777">
                                  <w:pPr>
                                    <w:snapToGrid w:val="0"/>
                                    <w:rPr>
                                      <w:rFonts w:cs="Arial"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Cs/>
                                      <w:sz w:val="20"/>
                                    </w:rPr>
                                    <w:t>25/04/1986</w:t>
                                  </w:r>
                                </w:p>
                              </w:tc>
                            </w:tr>
                            <w:tr xmlns:wp14="http://schemas.microsoft.com/office/word/2010/wordml" w:rsidR="005F35B4" w14:paraId="615A98C8" wp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08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:rsidR="005F35B4" w:rsidRDefault="005F35B4" w14:paraId="2746DCC8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444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5F35B4" w:rsidP="00515D78" w:rsidRDefault="00A96154" w14:paraId="3648B0C5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INDIAN</w:t>
                                  </w:r>
                                </w:p>
                              </w:tc>
                            </w:tr>
                            <w:tr xmlns:wp14="http://schemas.microsoft.com/office/word/2010/wordml" w:rsidR="005F35B4" w14:paraId="480072FE" wp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408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:rsidR="005F35B4" w:rsidRDefault="005F35B4" w14:paraId="1BC2F91C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Marital Status</w:t>
                                  </w:r>
                                </w:p>
                              </w:tc>
                              <w:tc>
                                <w:tcPr>
                                  <w:tcW w:w="444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5F35B4" w:rsidRDefault="00A96154" w14:paraId="6E2A233E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Married</w:t>
                                  </w:r>
                                </w:p>
                              </w:tc>
                            </w:tr>
                            <w:tr xmlns:wp14="http://schemas.microsoft.com/office/word/2010/wordml" w:rsidR="005F35B4" w14:paraId="4A689B9C" wp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408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:rsidR="005F35B4" w:rsidRDefault="005F35B4" w14:paraId="775FBF69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Date of Joining</w:t>
                                  </w:r>
                                </w:p>
                              </w:tc>
                              <w:tc>
                                <w:tcPr>
                                  <w:tcW w:w="4442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5F35B4" w:rsidRDefault="00A96154" w14:paraId="61DE9551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15/07/2010</w:t>
                                  </w:r>
                                </w:p>
                              </w:tc>
                            </w:tr>
                            <w:tr xmlns:wp14="http://schemas.microsoft.com/office/word/2010/wordml" w:rsidR="005F35B4" w14:paraId="290A15A7" wp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408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:rsidR="005F35B4" w:rsidRDefault="005F35B4" w14:paraId="395D817A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444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5F35B4" w:rsidRDefault="00AB26B0" w14:paraId="44B8FA68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 xml:space="preserve">Cloud Architect &amp; </w:t>
                                  </w:r>
                                  <w:r w:rsidR="00A96154">
                                    <w:rPr>
                                      <w:rFonts w:cs="Arial"/>
                                      <w:sz w:val="20"/>
                                    </w:rPr>
                                    <w:t>DevOps Engineer</w:t>
                                  </w:r>
                                </w:p>
                              </w:tc>
                            </w:tr>
                            <w:tr xmlns:wp14="http://schemas.microsoft.com/office/word/2010/wordml" w:rsidR="005F35B4" w14:paraId="3DC1791E" wp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408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:rsidR="005F35B4" w:rsidRDefault="005F35B4" w14:paraId="1D2B207C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444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5F35B4" w:rsidRDefault="00A96154" w14:paraId="484DECBA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Kolkata</w:t>
                                  </w:r>
                                </w:p>
                              </w:tc>
                            </w:tr>
                            <w:tr xmlns:wp14="http://schemas.microsoft.com/office/word/2010/wordml" w:rsidR="005F35B4" w14:paraId="4CCE2F8D" wp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408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:rsidR="005F35B4" w:rsidRDefault="005F35B4" w14:paraId="232E7300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Email ID</w:t>
                                  </w:r>
                                </w:p>
                              </w:tc>
                              <w:tc>
                                <w:tcPr>
                                  <w:tcW w:w="444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5F35B4" w:rsidRDefault="00A96154" w14:paraId="4077320B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hyperlink w:history="1" r:id="rId8">
                                    <w:r w:rsidRPr="004E1BD4">
                                      <w:rPr>
                                        <w:rStyle w:val="Hyperlink"/>
                                        <w:rFonts w:cs="Arial"/>
                                        <w:sz w:val="20"/>
                                      </w:rPr>
                                      <w:t>Binay.Kumar@tcs.com</w:t>
                                    </w:r>
                                  </w:hyperlink>
                                </w:p>
                              </w:tc>
                            </w:tr>
                            <w:tr xmlns:wp14="http://schemas.microsoft.com/office/word/2010/wordml" w:rsidR="005F35B4" w14:paraId="0FAE60ED" wp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408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</w:tcBorders>
                                </w:tcPr>
                                <w:p w:rsidR="005F35B4" w:rsidRDefault="005F35B4" w14:paraId="72AB4560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Mobile No.</w:t>
                                  </w:r>
                                </w:p>
                              </w:tc>
                              <w:tc>
                                <w:tcPr>
                                  <w:tcW w:w="4442" w:type="dxa"/>
                                  <w:vMerge w:val="restart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5F35B4" w:rsidRDefault="00A96154" w14:paraId="25440812" wp14:textId="77777777">
                                  <w:pPr>
                                    <w:snapToGrid w:val="0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+91 9830527052</w:t>
                                  </w:r>
                                </w:p>
                              </w:tc>
                            </w:tr>
                          </w:tbl>
                          <w:p xmlns:wp14="http://schemas.microsoft.com/office/word/2010/wordml" w:rsidR="005F35B4" w:rsidRDefault="005F35B4" w14:paraId="29D6B04F" wp14:textId="77777777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123DB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style="position:absolute;margin-left:106pt;margin-top:34.9pt;width:425.6pt;height:130.9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082"/>
                        <w:gridCol w:w="4442"/>
                      </w:tblGrid>
                      <w:tr w:rsidR="005F35B4" w14:paraId="1ADB63A0" wp14:textId="77777777">
                        <w:trPr>
                          <w:trHeight w:val="298"/>
                        </w:trPr>
                        <w:tc>
                          <w:tcPr>
                            <w:tcW w:w="408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 w:rsidR="005F35B4" w:rsidRDefault="005F35B4" w14:paraId="6371B7CE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444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5F35B4" w:rsidRDefault="00A96154" w14:paraId="1CFF0BD9" wp14:textId="77777777">
                            <w:pPr>
                              <w:snapToGrid w:val="0"/>
                              <w:rPr>
                                <w:rFonts w:cs="Arial"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20"/>
                              </w:rPr>
                              <w:t>25/04/1986</w:t>
                            </w:r>
                          </w:p>
                        </w:tc>
                      </w:tr>
                      <w:tr w:rsidR="005F35B4" w14:paraId="38A60B91" wp14:textId="77777777">
                        <w:trPr>
                          <w:trHeight w:val="313"/>
                        </w:trPr>
                        <w:tc>
                          <w:tcPr>
                            <w:tcW w:w="408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 w:rsidR="005F35B4" w:rsidRDefault="005F35B4" w14:paraId="31903038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444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5F35B4" w:rsidP="00515D78" w:rsidRDefault="00A96154" w14:paraId="1A5AB1C5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INDIAN</w:t>
                            </w:r>
                          </w:p>
                        </w:tc>
                      </w:tr>
                      <w:tr w:rsidR="005F35B4" w14:paraId="7A8D434A" wp14:textId="77777777">
                        <w:trPr>
                          <w:trHeight w:val="298"/>
                        </w:trPr>
                        <w:tc>
                          <w:tcPr>
                            <w:tcW w:w="408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 w:rsidR="005F35B4" w:rsidRDefault="005F35B4" w14:paraId="758C4D70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Marital Status</w:t>
                            </w:r>
                          </w:p>
                        </w:tc>
                        <w:tc>
                          <w:tcPr>
                            <w:tcW w:w="444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5F35B4" w:rsidRDefault="00A96154" w14:paraId="086ADEA4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Married</w:t>
                            </w:r>
                          </w:p>
                        </w:tc>
                      </w:tr>
                      <w:tr w:rsidR="005F35B4" w14:paraId="77B70858" wp14:textId="77777777">
                        <w:trPr>
                          <w:trHeight w:val="298"/>
                        </w:trPr>
                        <w:tc>
                          <w:tcPr>
                            <w:tcW w:w="408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 w:rsidR="005F35B4" w:rsidRDefault="005F35B4" w14:paraId="5FC79A2F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Date of Joining</w:t>
                            </w:r>
                          </w:p>
                        </w:tc>
                        <w:tc>
                          <w:tcPr>
                            <w:tcW w:w="4442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5F35B4" w:rsidRDefault="00A96154" w14:paraId="5CB00AA0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15/07/2010</w:t>
                            </w:r>
                          </w:p>
                        </w:tc>
                      </w:tr>
                      <w:tr w:rsidR="005F35B4" w14:paraId="41672855" wp14:textId="77777777">
                        <w:trPr>
                          <w:trHeight w:val="298"/>
                        </w:trPr>
                        <w:tc>
                          <w:tcPr>
                            <w:tcW w:w="408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 w:rsidR="005F35B4" w:rsidRDefault="005F35B4" w14:paraId="44BFEB0B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444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5F35B4" w:rsidRDefault="00AB26B0" w14:paraId="778FCC5A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 xml:space="preserve">Cloud Architect &amp; </w:t>
                            </w:r>
                            <w:r w:rsidR="00A96154">
                              <w:rPr>
                                <w:rFonts w:cs="Arial"/>
                                <w:sz w:val="20"/>
                              </w:rPr>
                              <w:t>DevOps Engineer</w:t>
                            </w:r>
                          </w:p>
                        </w:tc>
                      </w:tr>
                      <w:tr w:rsidR="005F35B4" w14:paraId="2D40E7F1" wp14:textId="77777777">
                        <w:trPr>
                          <w:trHeight w:val="298"/>
                        </w:trPr>
                        <w:tc>
                          <w:tcPr>
                            <w:tcW w:w="408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 w:rsidR="005F35B4" w:rsidRDefault="005F35B4" w14:paraId="54395E17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444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5F35B4" w:rsidRDefault="00A96154" w14:paraId="0C25092B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Kolkata</w:t>
                            </w:r>
                          </w:p>
                        </w:tc>
                      </w:tr>
                      <w:tr w:rsidR="005F35B4" w14:paraId="2E61498E" wp14:textId="77777777">
                        <w:trPr>
                          <w:trHeight w:val="298"/>
                        </w:trPr>
                        <w:tc>
                          <w:tcPr>
                            <w:tcW w:w="408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 w:rsidR="005F35B4" w:rsidRDefault="005F35B4" w14:paraId="710915BA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Email ID</w:t>
                            </w:r>
                          </w:p>
                        </w:tc>
                        <w:tc>
                          <w:tcPr>
                            <w:tcW w:w="444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5F35B4" w:rsidRDefault="00A96154" w14:paraId="38F66ED0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hyperlink w:history="1" r:id="rId9">
                              <w:r w:rsidRPr="004E1BD4">
                                <w:rPr>
                                  <w:rStyle w:val="Hyperlink"/>
                                  <w:rFonts w:cs="Arial"/>
                                  <w:sz w:val="20"/>
                                </w:rPr>
                                <w:t>Binay.Kumar@tcs.com</w:t>
                              </w:r>
                            </w:hyperlink>
                          </w:p>
                        </w:tc>
                      </w:tr>
                      <w:tr w:rsidR="005F35B4" w14:paraId="54D54017" wp14:textId="77777777">
                        <w:trPr>
                          <w:trHeight w:val="313"/>
                        </w:trPr>
                        <w:tc>
                          <w:tcPr>
                            <w:tcW w:w="408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</w:tcBorders>
                          </w:tcPr>
                          <w:p w:rsidR="005F35B4" w:rsidRDefault="005F35B4" w14:paraId="20DA897D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Mobile No.</w:t>
                            </w:r>
                          </w:p>
                        </w:tc>
                        <w:tc>
                          <w:tcPr>
                            <w:tcW w:w="4442" w:type="dxa"/>
                            <w:vMerge w:val="restart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5F35B4" w:rsidRDefault="00A96154" w14:paraId="2F74F862" wp14:textId="77777777">
                            <w:pPr>
                              <w:snapToGrid w:val="0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+91 9830527052</w:t>
                            </w:r>
                          </w:p>
                        </w:tc>
                      </w:tr>
                    </w:tbl>
                    <w:p w:rsidR="005F35B4" w:rsidRDefault="005F35B4" w14:paraId="0A6959E7" wp14:textId="77777777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F21F5">
        <w:rPr>
          <w:rFonts w:cs="Arial"/>
          <w:b/>
          <w:color w:val="000080"/>
          <w:sz w:val="20"/>
        </w:rPr>
        <w:t>PERSONAL DETAILS</w:t>
      </w:r>
    </w:p>
    <w:p xmlns:wp14="http://schemas.microsoft.com/office/word/2010/wordml" w:rsidRPr="00515D78" w:rsidR="005F35B4" w:rsidRDefault="005F35B4" w14:paraId="6D072C0D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</w:p>
    <w:p xmlns:wp14="http://schemas.microsoft.com/office/word/2010/wordml" w:rsidRPr="00515D78" w:rsidR="005F35B4" w:rsidRDefault="005F35B4" w14:paraId="48A21919" wp14:textId="77777777">
      <w:pPr>
        <w:rPr>
          <w:rFonts w:cs="Arial"/>
          <w:sz w:val="20"/>
        </w:rPr>
      </w:pPr>
    </w:p>
    <w:p xmlns:wp14="http://schemas.microsoft.com/office/word/2010/wordml" w:rsidRPr="00515D78" w:rsidR="005F35B4" w:rsidRDefault="00AF21F5" w14:paraId="6C808C9D" wp14:textId="77777777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  <w:sz w:val="20"/>
        </w:rPr>
      </w:pPr>
      <w:r>
        <w:rPr>
          <w:rFonts w:cs="Arial"/>
          <w:b/>
          <w:color w:val="000080"/>
          <w:sz w:val="20"/>
        </w:rPr>
        <w:t>PASSPORT DETAILS</w:t>
      </w:r>
    </w:p>
    <w:tbl>
      <w:tblPr>
        <w:tblW w:w="8682" w:type="dxa"/>
        <w:tblInd w:w="218" w:type="dxa"/>
        <w:tblLayout w:type="fixed"/>
        <w:tblLook w:val="0000" w:firstRow="0" w:lastRow="0" w:firstColumn="0" w:lastColumn="0" w:noHBand="0" w:noVBand="0"/>
      </w:tblPr>
      <w:tblGrid>
        <w:gridCol w:w="2775"/>
        <w:gridCol w:w="1200"/>
        <w:gridCol w:w="1680"/>
        <w:gridCol w:w="1560"/>
        <w:gridCol w:w="1467"/>
      </w:tblGrid>
      <w:tr xmlns:wp14="http://schemas.microsoft.com/office/word/2010/wordml" w:rsidRPr="00515D78" w:rsidR="005F35B4" w:rsidTr="00515D78" w14:paraId="651D5BB8" wp14:textId="77777777">
        <w:trPr>
          <w:trHeight w:val="270"/>
        </w:trPr>
        <w:tc>
          <w:tcPr>
            <w:tcW w:w="27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515D78" w:rsidR="005F35B4" w:rsidRDefault="005F35B4" w14:paraId="3D289CB7" wp14:textId="77777777">
            <w:pPr>
              <w:snapToGrid w:val="0"/>
              <w:rPr>
                <w:rFonts w:cs="Arial"/>
                <w:sz w:val="20"/>
              </w:rPr>
            </w:pPr>
            <w:r w:rsidRPr="00515D78">
              <w:rPr>
                <w:rFonts w:cs="Arial"/>
                <w:sz w:val="20"/>
              </w:rPr>
              <w:t>Name as on passport</w:t>
            </w:r>
          </w:p>
        </w:tc>
        <w:tc>
          <w:tcPr>
            <w:tcW w:w="120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515D78" w:rsidR="005F35B4" w:rsidRDefault="005F35B4" w14:paraId="3E34A577" wp14:textId="77777777">
            <w:pPr>
              <w:snapToGrid w:val="0"/>
              <w:rPr>
                <w:rFonts w:cs="Arial"/>
                <w:sz w:val="20"/>
              </w:rPr>
            </w:pPr>
            <w:r w:rsidRPr="00515D78">
              <w:rPr>
                <w:rFonts w:cs="Arial"/>
                <w:sz w:val="20"/>
              </w:rPr>
              <w:t>Passport Number</w:t>
            </w:r>
          </w:p>
        </w:tc>
        <w:tc>
          <w:tcPr>
            <w:tcW w:w="16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515D78" w:rsidR="005F35B4" w:rsidRDefault="005F35B4" w14:paraId="3953DAE6" wp14:textId="77777777">
            <w:pPr>
              <w:snapToGrid w:val="0"/>
              <w:rPr>
                <w:rFonts w:cs="Arial"/>
                <w:sz w:val="20"/>
              </w:rPr>
            </w:pPr>
            <w:r w:rsidRPr="00515D78">
              <w:rPr>
                <w:rFonts w:cs="Arial"/>
                <w:sz w:val="20"/>
              </w:rPr>
              <w:t>Date of Issue</w:t>
            </w:r>
          </w:p>
        </w:tc>
        <w:tc>
          <w:tcPr>
            <w:tcW w:w="15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515D78" w:rsidR="005F35B4" w:rsidRDefault="005F35B4" w14:paraId="72BAC2FD" wp14:textId="77777777">
            <w:pPr>
              <w:snapToGrid w:val="0"/>
              <w:rPr>
                <w:rFonts w:cs="Arial"/>
                <w:sz w:val="20"/>
              </w:rPr>
            </w:pPr>
            <w:r w:rsidRPr="00515D78">
              <w:rPr>
                <w:rFonts w:cs="Arial"/>
                <w:sz w:val="20"/>
              </w:rPr>
              <w:t>Expiry Date</w:t>
            </w:r>
          </w:p>
        </w:tc>
        <w:tc>
          <w:tcPr>
            <w:tcW w:w="14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15D78" w:rsidR="005F35B4" w:rsidRDefault="005F35B4" w14:paraId="5E3D703A" wp14:textId="77777777">
            <w:pPr>
              <w:snapToGrid w:val="0"/>
              <w:rPr>
                <w:rFonts w:cs="Arial"/>
                <w:sz w:val="20"/>
              </w:rPr>
            </w:pPr>
            <w:r w:rsidRPr="00515D78">
              <w:rPr>
                <w:rFonts w:cs="Arial"/>
                <w:sz w:val="20"/>
              </w:rPr>
              <w:t>Place of Issue</w:t>
            </w:r>
          </w:p>
        </w:tc>
      </w:tr>
      <w:tr xmlns:wp14="http://schemas.microsoft.com/office/word/2010/wordml" w:rsidRPr="00515D78" w:rsidR="005F35B4" w:rsidTr="00515D78" w14:paraId="59C91395" wp14:textId="77777777">
        <w:trPr>
          <w:trHeight w:val="287"/>
        </w:trPr>
        <w:tc>
          <w:tcPr>
            <w:tcW w:w="2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1C351F" w:rsidR="005F35B4" w:rsidRDefault="00A96154" w14:paraId="6B74BC3F" wp14:textId="77777777">
            <w:pPr>
              <w:snapToGrid w:val="0"/>
              <w:rPr>
                <w:rFonts w:cs="Arial"/>
                <w:b/>
                <w:sz w:val="20"/>
              </w:rPr>
            </w:pPr>
            <w:r w:rsidRPr="001C351F">
              <w:rPr>
                <w:rFonts w:cs="Arial"/>
                <w:b/>
                <w:sz w:val="20"/>
              </w:rPr>
              <w:t>BINAY KUMAR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1C351F" w:rsidR="005F35B4" w:rsidRDefault="00A96154" w14:paraId="78DCF359" wp14:textId="77777777">
            <w:pPr>
              <w:snapToGrid w:val="0"/>
              <w:rPr>
                <w:rFonts w:cs="Arial"/>
                <w:b/>
                <w:sz w:val="20"/>
              </w:rPr>
            </w:pPr>
            <w:r w:rsidRPr="001C351F">
              <w:rPr>
                <w:rFonts w:cs="Arial"/>
                <w:b/>
                <w:sz w:val="20"/>
              </w:rPr>
              <w:t>L7851176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1C351F" w:rsidR="005F35B4" w:rsidRDefault="00A96154" w14:paraId="468E43E6" wp14:textId="77777777">
            <w:pPr>
              <w:snapToGrid w:val="0"/>
              <w:rPr>
                <w:rFonts w:cs="Arial"/>
                <w:b/>
                <w:sz w:val="20"/>
              </w:rPr>
            </w:pPr>
            <w:r w:rsidRPr="001C351F">
              <w:rPr>
                <w:rFonts w:cs="Arial"/>
                <w:b/>
                <w:sz w:val="20"/>
              </w:rPr>
              <w:t>12/03/2014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Pr="001C351F" w:rsidR="005F35B4" w:rsidRDefault="00A96154" w14:paraId="1691A503" wp14:textId="77777777">
            <w:pPr>
              <w:snapToGrid w:val="0"/>
              <w:rPr>
                <w:rFonts w:cs="Arial"/>
                <w:b/>
                <w:sz w:val="20"/>
              </w:rPr>
            </w:pPr>
            <w:r w:rsidRPr="001C351F">
              <w:rPr>
                <w:rFonts w:cs="Arial"/>
                <w:b/>
                <w:sz w:val="20"/>
              </w:rPr>
              <w:t>11/03/2024</w:t>
            </w:r>
          </w:p>
        </w:tc>
        <w:tc>
          <w:tcPr>
            <w:tcW w:w="14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1C351F" w:rsidR="005F35B4" w:rsidRDefault="00A96154" w14:paraId="7CDA3065" wp14:textId="77777777">
            <w:pPr>
              <w:snapToGrid w:val="0"/>
              <w:rPr>
                <w:rFonts w:cs="Arial"/>
                <w:b/>
                <w:sz w:val="20"/>
              </w:rPr>
            </w:pPr>
            <w:r w:rsidRPr="001C351F">
              <w:rPr>
                <w:rFonts w:cs="Arial"/>
                <w:b/>
                <w:sz w:val="20"/>
              </w:rPr>
              <w:t>RANCHI</w:t>
            </w:r>
          </w:p>
        </w:tc>
      </w:tr>
    </w:tbl>
    <w:p xmlns:wp14="http://schemas.microsoft.com/office/word/2010/wordml" w:rsidRPr="00515D78" w:rsidR="005F35B4" w:rsidRDefault="005F35B4" w14:paraId="6BD18F9B" wp14:textId="77777777">
      <w:pPr>
        <w:rPr>
          <w:rFonts w:cs="Arial"/>
          <w:sz w:val="20"/>
        </w:rPr>
      </w:pPr>
    </w:p>
    <w:sectPr w:rsidRPr="00515D78" w:rsidR="005F35B4">
      <w:headerReference w:type="default" r:id="rId10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D27E3" w:rsidRDefault="003D27E3" w14:paraId="238601FE" wp14:textId="77777777">
      <w:r>
        <w:separator/>
      </w:r>
    </w:p>
  </w:endnote>
  <w:endnote w:type="continuationSeparator" w:id="0">
    <w:p xmlns:wp14="http://schemas.microsoft.com/office/word/2010/wordml" w:rsidR="003D27E3" w:rsidRDefault="003D27E3" w14:paraId="0F3CABC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D27E3" w:rsidRDefault="003D27E3" w14:paraId="5B08B5D1" wp14:textId="77777777">
      <w:r>
        <w:separator/>
      </w:r>
    </w:p>
  </w:footnote>
  <w:footnote w:type="continuationSeparator" w:id="0">
    <w:p xmlns:wp14="http://schemas.microsoft.com/office/word/2010/wordml" w:rsidR="003D27E3" w:rsidRDefault="003D27E3" w14:paraId="16DEB4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F35B4" w:rsidP="00C307AC" w:rsidRDefault="005F35B4" w14:paraId="0AD9C6F4" wp14:textId="77777777">
    <w:pPr>
      <w:pStyle w:val="Header"/>
    </w:pPr>
    <w:r>
      <w:tab/>
    </w:r>
    <w:r>
      <w:tab/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xEANBgA7Ep9wkI" id="g1gQRz3l"/>
    <int:WordHash hashCode="VODBd6zKQBpXOo" id="uKnxpnu3"/>
    <int:WordHash hashCode="hizqnaVlNT7lCZ" id="AErSZcu4"/>
    <int:WordHash hashCode="GE7FnwasW2osR1" id="sG2LqDpC"/>
    <int:WordHash hashCode="XRK/tUEuw4FWg0" id="1XrV9rn9"/>
    <int:WordHash hashCode="aa5UwGOp3iVI/o" id="94vmgKTU"/>
    <int:WordHash hashCode="5P8mY67DzRZeGI" id="ED6HCsXM"/>
    <int:WordHash hashCode="42aAXZ/umEkIPj" id="i15IRUxw"/>
    <int:WordHash hashCode="5YyTxGygNjzc7+" id="t7q2cFSo"/>
  </int:Manifest>
  <int:Observations>
    <int:Content id="g1gQRz3l">
      <int:Rejection type="LegacyProofing"/>
    </int:Content>
    <int:Content id="uKnxpnu3">
      <int:Rejection type="LegacyProofing"/>
    </int:Content>
    <int:Content id="AErSZcu4">
      <int:Rejection type="LegacyProofing"/>
    </int:Content>
    <int:Content id="sG2LqDpC">
      <int:Rejection type="LegacyProofing"/>
    </int:Content>
    <int:Content id="1XrV9rn9">
      <int:Rejection type="LegacyProofing"/>
    </int:Content>
    <int:Content id="94vmgKTU">
      <int:Rejection type="LegacyProofing"/>
    </int:Content>
    <int:Content id="ED6HCsXM">
      <int:Rejection type="LegacyProofing"/>
    </int:Content>
    <int:Content id="i15IRUxw">
      <int:Rejection type="LegacyProofing"/>
    </int:Content>
    <int:Content id="t7q2cFS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  <w:color w:val="auto"/>
        <w:sz w:val="20"/>
        <w:szCs w:val="20"/>
      </w:rPr>
    </w:lvl>
  </w:abstractNum>
  <w:abstractNum w:abstractNumId="3" w15:restartNumberingAfterBreak="0">
    <w:nsid w:val="106816E2"/>
    <w:multiLevelType w:val="hybridMultilevel"/>
    <w:tmpl w:val="203C2050"/>
    <w:lvl w:ilvl="0" w:tplc="290054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D271FF"/>
    <w:multiLevelType w:val="hybridMultilevel"/>
    <w:tmpl w:val="4336D75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CAE7E99"/>
    <w:multiLevelType w:val="hybridMultilevel"/>
    <w:tmpl w:val="89503A94"/>
    <w:lvl w:ilvl="0" w:tplc="14101492">
      <w:start w:val="2"/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4F55CE"/>
    <w:multiLevelType w:val="hybridMultilevel"/>
    <w:tmpl w:val="2E86452C"/>
    <w:lvl w:ilvl="0" w:tplc="36C0C2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AB2902"/>
    <w:multiLevelType w:val="hybridMultilevel"/>
    <w:tmpl w:val="AD0C325A"/>
    <w:lvl w:ilvl="0" w:tplc="F0A6A732">
      <w:numFmt w:val="bullet"/>
      <w:lvlText w:val="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EBE3D0B"/>
    <w:multiLevelType w:val="hybridMultilevel"/>
    <w:tmpl w:val="078CE008"/>
    <w:lvl w:ilvl="0" w:tplc="BEC087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B787E66"/>
    <w:multiLevelType w:val="hybridMultilevel"/>
    <w:tmpl w:val="C75EEABA"/>
    <w:lvl w:ilvl="0" w:tplc="2CEE15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D976B8C"/>
    <w:multiLevelType w:val="hybridMultilevel"/>
    <w:tmpl w:val="47AAA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F0624D6"/>
    <w:multiLevelType w:val="hybridMultilevel"/>
    <w:tmpl w:val="BE78A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A1"/>
    <w:rsid w:val="000023E1"/>
    <w:rsid w:val="00025BFA"/>
    <w:rsid w:val="00052282"/>
    <w:rsid w:val="000635F8"/>
    <w:rsid w:val="000659CD"/>
    <w:rsid w:val="000723C8"/>
    <w:rsid w:val="00080CE4"/>
    <w:rsid w:val="000A05BC"/>
    <w:rsid w:val="000A18B1"/>
    <w:rsid w:val="000C7A0F"/>
    <w:rsid w:val="000D37F6"/>
    <w:rsid w:val="000D6E0C"/>
    <w:rsid w:val="000D746A"/>
    <w:rsid w:val="000F1354"/>
    <w:rsid w:val="000F5873"/>
    <w:rsid w:val="001059A1"/>
    <w:rsid w:val="00107539"/>
    <w:rsid w:val="00136D30"/>
    <w:rsid w:val="001800CA"/>
    <w:rsid w:val="00183EDA"/>
    <w:rsid w:val="00195937"/>
    <w:rsid w:val="001A454D"/>
    <w:rsid w:val="001A4E2C"/>
    <w:rsid w:val="001C0AB1"/>
    <w:rsid w:val="001C351F"/>
    <w:rsid w:val="002017E4"/>
    <w:rsid w:val="00267B9F"/>
    <w:rsid w:val="00283109"/>
    <w:rsid w:val="00291535"/>
    <w:rsid w:val="002B5219"/>
    <w:rsid w:val="002D202E"/>
    <w:rsid w:val="002E33AB"/>
    <w:rsid w:val="00307F67"/>
    <w:rsid w:val="0036249E"/>
    <w:rsid w:val="003632AC"/>
    <w:rsid w:val="003A41EB"/>
    <w:rsid w:val="003C1486"/>
    <w:rsid w:val="003D27E3"/>
    <w:rsid w:val="003D6354"/>
    <w:rsid w:val="003EED9C"/>
    <w:rsid w:val="003F2D67"/>
    <w:rsid w:val="00400A52"/>
    <w:rsid w:val="0040216A"/>
    <w:rsid w:val="004171B7"/>
    <w:rsid w:val="0042319D"/>
    <w:rsid w:val="0043428B"/>
    <w:rsid w:val="0044504A"/>
    <w:rsid w:val="004631AD"/>
    <w:rsid w:val="00464E33"/>
    <w:rsid w:val="00484461"/>
    <w:rsid w:val="004871D6"/>
    <w:rsid w:val="004901A0"/>
    <w:rsid w:val="004A6D54"/>
    <w:rsid w:val="004B100D"/>
    <w:rsid w:val="004C52D2"/>
    <w:rsid w:val="004F0364"/>
    <w:rsid w:val="004F0386"/>
    <w:rsid w:val="00501603"/>
    <w:rsid w:val="00501827"/>
    <w:rsid w:val="00512BF1"/>
    <w:rsid w:val="00515D78"/>
    <w:rsid w:val="005230AC"/>
    <w:rsid w:val="00541446"/>
    <w:rsid w:val="005532EC"/>
    <w:rsid w:val="005552A8"/>
    <w:rsid w:val="005554BC"/>
    <w:rsid w:val="00560ABC"/>
    <w:rsid w:val="00573104"/>
    <w:rsid w:val="00597A22"/>
    <w:rsid w:val="005D4350"/>
    <w:rsid w:val="005F35B4"/>
    <w:rsid w:val="0060502A"/>
    <w:rsid w:val="00637CFB"/>
    <w:rsid w:val="006620D8"/>
    <w:rsid w:val="006662E9"/>
    <w:rsid w:val="00672D6D"/>
    <w:rsid w:val="00694BD2"/>
    <w:rsid w:val="00696C29"/>
    <w:rsid w:val="006A2E57"/>
    <w:rsid w:val="00714577"/>
    <w:rsid w:val="007163D8"/>
    <w:rsid w:val="0073524C"/>
    <w:rsid w:val="00790F52"/>
    <w:rsid w:val="007B1F3B"/>
    <w:rsid w:val="007E5DF1"/>
    <w:rsid w:val="00802CFC"/>
    <w:rsid w:val="008152FA"/>
    <w:rsid w:val="00820874"/>
    <w:rsid w:val="00847DEB"/>
    <w:rsid w:val="008735AA"/>
    <w:rsid w:val="008755D2"/>
    <w:rsid w:val="00892473"/>
    <w:rsid w:val="008A081D"/>
    <w:rsid w:val="008A2225"/>
    <w:rsid w:val="008B1878"/>
    <w:rsid w:val="008E0455"/>
    <w:rsid w:val="009021B1"/>
    <w:rsid w:val="0093062C"/>
    <w:rsid w:val="00975757"/>
    <w:rsid w:val="009C0E09"/>
    <w:rsid w:val="009C50F1"/>
    <w:rsid w:val="009D7AF4"/>
    <w:rsid w:val="00A20F15"/>
    <w:rsid w:val="00A25084"/>
    <w:rsid w:val="00A61B12"/>
    <w:rsid w:val="00A911B7"/>
    <w:rsid w:val="00A936F7"/>
    <w:rsid w:val="00A96154"/>
    <w:rsid w:val="00AA2B1D"/>
    <w:rsid w:val="00AB26B0"/>
    <w:rsid w:val="00AB4C47"/>
    <w:rsid w:val="00AF21F5"/>
    <w:rsid w:val="00AFECA5"/>
    <w:rsid w:val="00B019FD"/>
    <w:rsid w:val="00B1046C"/>
    <w:rsid w:val="00B27169"/>
    <w:rsid w:val="00B542FC"/>
    <w:rsid w:val="00B57D96"/>
    <w:rsid w:val="00B94F3A"/>
    <w:rsid w:val="00BC792A"/>
    <w:rsid w:val="00BF0D19"/>
    <w:rsid w:val="00C307AC"/>
    <w:rsid w:val="00C31AA1"/>
    <w:rsid w:val="00C437E7"/>
    <w:rsid w:val="00C573BC"/>
    <w:rsid w:val="00C7642A"/>
    <w:rsid w:val="00C855EC"/>
    <w:rsid w:val="00C93122"/>
    <w:rsid w:val="00CB5CB7"/>
    <w:rsid w:val="00CE27B9"/>
    <w:rsid w:val="00CE6D41"/>
    <w:rsid w:val="00CF0982"/>
    <w:rsid w:val="00CF7415"/>
    <w:rsid w:val="00D05FCD"/>
    <w:rsid w:val="00D4393A"/>
    <w:rsid w:val="00D660F0"/>
    <w:rsid w:val="00DA3C70"/>
    <w:rsid w:val="00DB1AE8"/>
    <w:rsid w:val="00DB4334"/>
    <w:rsid w:val="00DE0367"/>
    <w:rsid w:val="00E05E75"/>
    <w:rsid w:val="00E16B6C"/>
    <w:rsid w:val="00E25FE1"/>
    <w:rsid w:val="00E36829"/>
    <w:rsid w:val="00E564EA"/>
    <w:rsid w:val="00E66FE2"/>
    <w:rsid w:val="00E824CC"/>
    <w:rsid w:val="00EA7AE4"/>
    <w:rsid w:val="00EB461A"/>
    <w:rsid w:val="00EC1E19"/>
    <w:rsid w:val="00ED67CC"/>
    <w:rsid w:val="00ED77EC"/>
    <w:rsid w:val="00EF5C53"/>
    <w:rsid w:val="00EF6A8E"/>
    <w:rsid w:val="00F33791"/>
    <w:rsid w:val="00F50F86"/>
    <w:rsid w:val="00F6704F"/>
    <w:rsid w:val="00FB44FF"/>
    <w:rsid w:val="00FE7857"/>
    <w:rsid w:val="00FF5834"/>
    <w:rsid w:val="0237D68B"/>
    <w:rsid w:val="0264E563"/>
    <w:rsid w:val="0369E32D"/>
    <w:rsid w:val="039E652E"/>
    <w:rsid w:val="03E78D67"/>
    <w:rsid w:val="059C8625"/>
    <w:rsid w:val="062A0A70"/>
    <w:rsid w:val="06DC8CB9"/>
    <w:rsid w:val="06DC8CB9"/>
    <w:rsid w:val="08BAFE8A"/>
    <w:rsid w:val="0DA57A61"/>
    <w:rsid w:val="11D2FBBF"/>
    <w:rsid w:val="12EE7EA6"/>
    <w:rsid w:val="17F7E97F"/>
    <w:rsid w:val="193962FF"/>
    <w:rsid w:val="1946DBF0"/>
    <w:rsid w:val="1E0183D3"/>
    <w:rsid w:val="1FF06CC8"/>
    <w:rsid w:val="21CFF72C"/>
    <w:rsid w:val="2A7F400C"/>
    <w:rsid w:val="2C427ADD"/>
    <w:rsid w:val="2F4D3A51"/>
    <w:rsid w:val="3370B080"/>
    <w:rsid w:val="3420AB74"/>
    <w:rsid w:val="36117EAB"/>
    <w:rsid w:val="37A8D90F"/>
    <w:rsid w:val="384421A3"/>
    <w:rsid w:val="385D4A00"/>
    <w:rsid w:val="392FF710"/>
    <w:rsid w:val="3A34F4DA"/>
    <w:rsid w:val="3E036833"/>
    <w:rsid w:val="43857384"/>
    <w:rsid w:val="43D442B2"/>
    <w:rsid w:val="48009ECE"/>
    <w:rsid w:val="49601A2E"/>
    <w:rsid w:val="4C5A82BC"/>
    <w:rsid w:val="4E085126"/>
    <w:rsid w:val="51A1CA85"/>
    <w:rsid w:val="5244EFB2"/>
    <w:rsid w:val="52DBC249"/>
    <w:rsid w:val="53E0C013"/>
    <w:rsid w:val="5490BB07"/>
    <w:rsid w:val="5B3DD03D"/>
    <w:rsid w:val="6010A9E8"/>
    <w:rsid w:val="61088D22"/>
    <w:rsid w:val="659AA1C4"/>
    <w:rsid w:val="66EAF164"/>
    <w:rsid w:val="69BE17F3"/>
    <w:rsid w:val="69EE7747"/>
    <w:rsid w:val="6C37C7BF"/>
    <w:rsid w:val="6D423788"/>
    <w:rsid w:val="6DE86633"/>
    <w:rsid w:val="71F1D13C"/>
    <w:rsid w:val="7240F13E"/>
    <w:rsid w:val="73F9D4E8"/>
    <w:rsid w:val="7A1C049C"/>
    <w:rsid w:val="7AF21F5B"/>
    <w:rsid w:val="7BDC7B81"/>
    <w:rsid w:val="7CB04DE4"/>
    <w:rsid w:val="7D784BE2"/>
    <w:rsid w:val="7E416F33"/>
    <w:rsid w:val="7F824776"/>
    <w:rsid w:val="7FB3B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176EF87"/>
  <w15:chartTrackingRefBased/>
  <w15:docId w15:val="{650FE791-0B26-4618-A010-916096392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uppressAutoHyphens/>
      <w:spacing w:before="40" w:after="40"/>
    </w:pPr>
    <w:rPr>
      <w:rFonts w:ascii="Arial" w:hAnsi="Arial"/>
      <w:sz w:val="18"/>
      <w:lang w:val="en-GB" w:eastAsia="ar-SA"/>
    </w:rPr>
  </w:style>
  <w:style w:type="paragraph" w:styleId="Heading7">
    <w:name w:val="heading 7"/>
    <w:basedOn w:val="Normal"/>
    <w:next w:val="Normal"/>
    <w:qFormat/>
    <w:pPr>
      <w:keepNext/>
      <w:tabs>
        <w:tab w:val="num" w:pos="5040"/>
      </w:tabs>
      <w:spacing w:before="0" w:after="0"/>
      <w:jc w:val="center"/>
      <w:outlineLvl w:val="6"/>
    </w:pPr>
    <w:rPr>
      <w:rFonts w:cs="Arial"/>
      <w:b/>
      <w:bCs/>
      <w:sz w:val="29"/>
      <w:szCs w:val="29"/>
      <w:lang w:val="en-US"/>
    </w:rPr>
  </w:style>
  <w:style w:type="character" w:styleId="DefaultParagraphFont" w:default="1">
    <w:name w:val="Default Paragraph Font"/>
    <w:aliases w:val="Default Paragraph Font1 Char Char"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WW8Num1z0" w:customStyle="1">
    <w:name w:val="WW8Num1z0"/>
    <w:rPr>
      <w:rFonts w:ascii="Symbol" w:hAnsi="Symbol"/>
      <w:sz w:val="20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/>
    </w:rPr>
  </w:style>
  <w:style w:type="character" w:styleId="WW8Num2z0" w:customStyle="1">
    <w:name w:val="WW8Num2z0"/>
    <w:rPr>
      <w:rFonts w:ascii="Symbol" w:hAnsi="Symbol"/>
    </w:rPr>
  </w:style>
  <w:style w:type="character" w:styleId="Absatz-Standardschriftart" w:customStyle="1">
    <w:name w:val="Absatz-Standardschriftart"/>
  </w:style>
  <w:style w:type="character" w:styleId="WW8Num1z3" w:customStyle="1">
    <w:name w:val="WW8Num1z3"/>
    <w:rPr>
      <w:rFonts w:ascii="Symbol" w:hAnsi="Symbol"/>
    </w:rPr>
  </w:style>
  <w:style w:type="character" w:styleId="WW8Num1z4" w:customStyle="1">
    <w:name w:val="WW8Num1z4"/>
    <w:rPr>
      <w:rFonts w:ascii="Courier New" w:hAnsi="Courier New" w:cs="Courier New"/>
    </w:rPr>
  </w:style>
  <w:style w:type="character" w:styleId="WW8Num2z1" w:customStyle="1">
    <w:name w:val="WW8Num2z1"/>
    <w:rPr>
      <w:rFonts w:ascii="Courier New" w:hAnsi="Courier New" w:cs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DefaultParagraphFont2" w:customStyle="1">
    <w:name w:val="Default Paragraph Font2"/>
  </w:style>
  <w:style w:type="character" w:styleId="Hyperlink">
    <w:name w:val="Hyperlink"/>
    <w:rPr>
      <w:color w:val="0000FF"/>
      <w:u w:val="single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DefaultParagraphFont1" w:customStyle="1">
    <w:name w:val="Default Paragraph Font1"/>
    <w:basedOn w:val="Normal"/>
    <w:rsid w:val="00847DEB"/>
    <w:pPr>
      <w:widowControl w:val="0"/>
      <w:suppressAutoHyphens w:val="0"/>
      <w:adjustRightInd w:val="0"/>
      <w:spacing w:before="0" w:after="160" w:line="240" w:lineRule="exact"/>
      <w:jc w:val="both"/>
      <w:textAlignment w:val="baseline"/>
    </w:pPr>
    <w:rPr>
      <w:rFonts w:ascii="Times New Roman" w:hAnsi="Times New Roman" w:cs="Verdana"/>
      <w:sz w:val="22"/>
      <w:szCs w:val="22"/>
      <w:lang w:val="en-US" w:eastAsia="en-US"/>
    </w:rPr>
  </w:style>
  <w:style w:type="paragraph" w:styleId="CharChar" w:customStyle="1">
    <w:name w:val=" Char Char"/>
    <w:basedOn w:val="Normal"/>
    <w:rsid w:val="001059A1"/>
    <w:pPr>
      <w:widowControl w:val="0"/>
      <w:suppressAutoHyphens w:val="0"/>
      <w:adjustRightInd w:val="0"/>
      <w:spacing w:before="0" w:after="160" w:line="240" w:lineRule="exact"/>
      <w:jc w:val="both"/>
      <w:textAlignment w:val="baseline"/>
    </w:pPr>
    <w:rPr>
      <w:rFonts w:ascii="Verdana" w:hAnsi="Verdana" w:cs="Verdana"/>
      <w:sz w:val="20"/>
      <w:lang w:val="en-US" w:eastAsia="en-US"/>
    </w:rPr>
  </w:style>
  <w:style w:type="paragraph" w:styleId="ListParagraph">
    <w:name w:val="List Paragraph"/>
    <w:basedOn w:val="Normal"/>
    <w:qFormat/>
    <w:rsid w:val="00B542FC"/>
    <w:pPr>
      <w:ind w:left="720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Binay.Kumar@tcs.com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mailto:Binay.Kumar@tcs.com" TargetMode="External" Id="rId9" /><Relationship Type="http://schemas.microsoft.com/office/2019/09/relationships/intelligence" Target="intelligence.xml" Id="Ra412c207ddb84c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Multicompany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Tapas Kumar Sahoo</dc:title>
  <dc:subject/>
  <dc:creator>tapaskumars</dc:creator>
  <keywords/>
  <dc:description/>
  <lastModifiedBy>BINAY KUMAR</lastModifiedBy>
  <revision>112</revision>
  <dcterms:created xsi:type="dcterms:W3CDTF">2022-03-15T10:51:00.0000000Z</dcterms:created>
  <dcterms:modified xsi:type="dcterms:W3CDTF">2022-03-15T11:17:43.5901871Z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-512969069</vt:i4>
  </property>
  <property fmtid="{D5CDD505-2E9C-101B-9397-08002B2CF9AE}" pid="3" name="_EmailSubject">
    <vt:lpwstr>Work Permit Extension - Tapas Kumar Sahoo(228749)</vt:lpwstr>
  </property>
  <property fmtid="{D5CDD505-2E9C-101B-9397-08002B2CF9AE}" pid="4" name="_AuthorEmail">
    <vt:lpwstr>Tapas.Sahoo@gwl.ca</vt:lpwstr>
  </property>
  <property fmtid="{D5CDD505-2E9C-101B-9397-08002B2CF9AE}" pid="5" name="_AuthorEmailDisplayName">
    <vt:lpwstr>Sahoo, Tapas</vt:lpwstr>
  </property>
  <property fmtid="{D5CDD505-2E9C-101B-9397-08002B2CF9AE}" pid="6" name="_ReviewingToolsShownOnce">
    <vt:lpwstr/>
  </property>
</Properties>
</file>